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EFC38" w14:textId="77777777" w:rsidR="006F47C4" w:rsidRDefault="006F47C4" w:rsidP="00DB0FDD">
      <w:pPr>
        <w:pStyle w:val="Textoindependiente"/>
        <w:spacing w:before="3"/>
        <w:ind w:firstLine="408"/>
        <w:jc w:val="center"/>
        <w:rPr>
          <w:rFonts w:ascii="Arial" w:hAnsi="Arial" w:cs="Arial"/>
          <w:b/>
          <w:color w:val="000064"/>
          <w:sz w:val="40"/>
          <w:szCs w:val="32"/>
        </w:rPr>
      </w:pPr>
    </w:p>
    <w:p w14:paraId="0C854CD2" w14:textId="7B3AE950" w:rsidR="00DB0FDD" w:rsidRDefault="00EE7C5A" w:rsidP="00DB0FDD">
      <w:pPr>
        <w:pStyle w:val="Textoindependiente"/>
        <w:spacing w:before="3"/>
        <w:ind w:firstLine="408"/>
        <w:jc w:val="center"/>
        <w:rPr>
          <w:rFonts w:ascii="Arial" w:hAnsi="Arial" w:cs="Arial"/>
          <w:b/>
          <w:color w:val="000064"/>
          <w:sz w:val="40"/>
          <w:szCs w:val="32"/>
        </w:rPr>
      </w:pPr>
      <w:r>
        <w:rPr>
          <w:rFonts w:ascii="Arial" w:hAnsi="Arial" w:cs="Arial"/>
          <w:b/>
          <w:color w:val="000064"/>
          <w:sz w:val="40"/>
          <w:szCs w:val="32"/>
        </w:rPr>
        <w:t>Laboratorio Nro.</w:t>
      </w:r>
      <w:r w:rsidR="00DB0FDD" w:rsidRPr="00C36E70">
        <w:rPr>
          <w:rFonts w:ascii="Arial" w:hAnsi="Arial" w:cs="Arial"/>
          <w:b/>
          <w:color w:val="000064"/>
          <w:sz w:val="40"/>
          <w:szCs w:val="32"/>
        </w:rPr>
        <w:t xml:space="preserve"> </w:t>
      </w:r>
      <w:r w:rsidR="003A4440">
        <w:rPr>
          <w:rFonts w:ascii="Arial" w:hAnsi="Arial" w:cs="Arial"/>
          <w:b/>
          <w:color w:val="000064"/>
          <w:sz w:val="40"/>
          <w:szCs w:val="32"/>
        </w:rPr>
        <w:t>2</w:t>
      </w:r>
    </w:p>
    <w:p w14:paraId="1E158A37" w14:textId="691A8A3F" w:rsidR="003A4440" w:rsidRDefault="003A4440" w:rsidP="00DB0FDD">
      <w:pPr>
        <w:pStyle w:val="Textoindependiente"/>
        <w:spacing w:before="3"/>
        <w:ind w:firstLine="408"/>
        <w:jc w:val="center"/>
        <w:rPr>
          <w:rFonts w:ascii="Arial" w:hAnsi="Arial" w:cs="Arial"/>
          <w:b/>
          <w:color w:val="000064"/>
          <w:sz w:val="40"/>
          <w:szCs w:val="32"/>
        </w:rPr>
      </w:pPr>
      <w:r>
        <w:rPr>
          <w:rFonts w:ascii="Arial" w:hAnsi="Arial" w:cs="Arial"/>
          <w:b/>
          <w:color w:val="000064"/>
          <w:sz w:val="40"/>
          <w:szCs w:val="32"/>
        </w:rPr>
        <w:t>Implementación de Fuerza Bruta</w:t>
      </w:r>
    </w:p>
    <w:p w14:paraId="27C4BF98" w14:textId="19AAE7A7" w:rsidR="006F47C4" w:rsidRDefault="006F47C4" w:rsidP="00DB0FDD">
      <w:pPr>
        <w:pStyle w:val="Textoindependiente"/>
        <w:spacing w:before="3"/>
        <w:ind w:firstLine="408"/>
        <w:jc w:val="center"/>
        <w:rPr>
          <w:rFonts w:ascii="Arial" w:hAnsi="Arial" w:cs="Arial"/>
          <w:b/>
          <w:color w:val="000064"/>
          <w:sz w:val="40"/>
          <w:szCs w:val="32"/>
        </w:rPr>
      </w:pPr>
    </w:p>
    <w:p w14:paraId="63C2FCAF" w14:textId="77777777" w:rsidR="006F47C4" w:rsidRPr="006F47C4" w:rsidRDefault="006F47C4" w:rsidP="006F47C4">
      <w:pPr>
        <w:pStyle w:val="Textoindependiente"/>
        <w:rPr>
          <w:rFonts w:ascii="Arial" w:hAnsi="Arial" w:cs="Arial"/>
          <w:sz w:val="22"/>
          <w:szCs w:val="22"/>
        </w:rPr>
      </w:pPr>
    </w:p>
    <w:tbl>
      <w:tblPr>
        <w:tblW w:w="0" w:type="auto"/>
        <w:tblLayout w:type="fixed"/>
        <w:tblLook w:val="0000" w:firstRow="0" w:lastRow="0" w:firstColumn="0" w:lastColumn="0" w:noHBand="0" w:noVBand="0"/>
      </w:tblPr>
      <w:tblGrid>
        <w:gridCol w:w="4605"/>
        <w:gridCol w:w="4605"/>
      </w:tblGrid>
      <w:tr w:rsidR="006F47C4" w:rsidRPr="006F47C4" w14:paraId="07984F0E" w14:textId="77777777" w:rsidTr="002E3E49">
        <w:tc>
          <w:tcPr>
            <w:tcW w:w="4605" w:type="dxa"/>
            <w:shd w:val="clear" w:color="auto" w:fill="auto"/>
          </w:tcPr>
          <w:p w14:paraId="1007AE70" w14:textId="42D42D3C" w:rsidR="006F47C4" w:rsidRPr="006F47C4" w:rsidRDefault="00D83E0E" w:rsidP="002E3E49">
            <w:pPr>
              <w:jc w:val="center"/>
              <w:rPr>
                <w:sz w:val="22"/>
                <w:szCs w:val="22"/>
              </w:rPr>
            </w:pPr>
            <w:r>
              <w:rPr>
                <w:b/>
                <w:bCs/>
                <w:sz w:val="22"/>
                <w:szCs w:val="22"/>
              </w:rPr>
              <w:t>Juan David Valencia Torres</w:t>
            </w:r>
          </w:p>
          <w:p w14:paraId="11BBC13A" w14:textId="77777777" w:rsidR="006F47C4" w:rsidRPr="006F47C4" w:rsidRDefault="006F47C4" w:rsidP="002E3E49">
            <w:pPr>
              <w:jc w:val="center"/>
              <w:rPr>
                <w:sz w:val="22"/>
                <w:szCs w:val="22"/>
              </w:rPr>
            </w:pPr>
            <w:r w:rsidRPr="006F47C4">
              <w:rPr>
                <w:bCs/>
                <w:sz w:val="22"/>
                <w:szCs w:val="22"/>
              </w:rPr>
              <w:t>Universidad Eafit</w:t>
            </w:r>
          </w:p>
          <w:p w14:paraId="6AF08CEF" w14:textId="77777777" w:rsidR="006F47C4" w:rsidRPr="006F47C4" w:rsidRDefault="006F47C4" w:rsidP="002E3E49">
            <w:pPr>
              <w:jc w:val="center"/>
              <w:rPr>
                <w:sz w:val="22"/>
                <w:szCs w:val="22"/>
              </w:rPr>
            </w:pPr>
            <w:r w:rsidRPr="006F47C4">
              <w:rPr>
                <w:bCs/>
                <w:sz w:val="22"/>
                <w:szCs w:val="22"/>
              </w:rPr>
              <w:t>Medellín, Colombia</w:t>
            </w:r>
          </w:p>
          <w:p w14:paraId="295B95E0" w14:textId="386F6774" w:rsidR="006F47C4" w:rsidRPr="006F47C4" w:rsidRDefault="00D83E0E" w:rsidP="002E3E49">
            <w:pPr>
              <w:jc w:val="center"/>
              <w:rPr>
                <w:sz w:val="22"/>
                <w:szCs w:val="22"/>
              </w:rPr>
            </w:pPr>
            <w:r>
              <w:rPr>
                <w:bCs/>
                <w:sz w:val="22"/>
                <w:szCs w:val="22"/>
              </w:rPr>
              <w:t>jdvalencit</w:t>
            </w:r>
            <w:r w:rsidR="006F47C4" w:rsidRPr="006F47C4">
              <w:rPr>
                <w:bCs/>
                <w:sz w:val="22"/>
                <w:szCs w:val="22"/>
              </w:rPr>
              <w:t>@eafit.edu.co</w:t>
            </w:r>
          </w:p>
          <w:p w14:paraId="39917F54" w14:textId="77777777" w:rsidR="006F47C4" w:rsidRPr="006F47C4" w:rsidRDefault="006F47C4" w:rsidP="002E3E49">
            <w:pPr>
              <w:jc w:val="center"/>
              <w:rPr>
                <w:b/>
                <w:bCs/>
                <w:sz w:val="22"/>
                <w:szCs w:val="22"/>
              </w:rPr>
            </w:pPr>
          </w:p>
        </w:tc>
        <w:tc>
          <w:tcPr>
            <w:tcW w:w="4605" w:type="dxa"/>
            <w:shd w:val="clear" w:color="auto" w:fill="auto"/>
          </w:tcPr>
          <w:p w14:paraId="1DCE81E6" w14:textId="05C944BD" w:rsidR="006F47C4" w:rsidRPr="006F47C4" w:rsidRDefault="00D83E0E" w:rsidP="002E3E49">
            <w:pPr>
              <w:jc w:val="center"/>
              <w:rPr>
                <w:sz w:val="22"/>
                <w:szCs w:val="22"/>
              </w:rPr>
            </w:pPr>
            <w:r>
              <w:rPr>
                <w:b/>
                <w:bCs/>
                <w:sz w:val="22"/>
                <w:szCs w:val="22"/>
              </w:rPr>
              <w:t>David Jose Cardona Nieves</w:t>
            </w:r>
          </w:p>
          <w:p w14:paraId="165A19DE" w14:textId="77777777" w:rsidR="006F47C4" w:rsidRPr="006F47C4" w:rsidRDefault="006F47C4" w:rsidP="002E3E49">
            <w:pPr>
              <w:jc w:val="center"/>
              <w:rPr>
                <w:sz w:val="22"/>
                <w:szCs w:val="22"/>
              </w:rPr>
            </w:pPr>
            <w:r w:rsidRPr="006F47C4">
              <w:rPr>
                <w:bCs/>
                <w:sz w:val="22"/>
                <w:szCs w:val="22"/>
              </w:rPr>
              <w:t>Universidad Eafit</w:t>
            </w:r>
          </w:p>
          <w:p w14:paraId="199F0DCD" w14:textId="77777777" w:rsidR="006F47C4" w:rsidRPr="006F47C4" w:rsidRDefault="006F47C4" w:rsidP="002E3E49">
            <w:pPr>
              <w:jc w:val="center"/>
              <w:rPr>
                <w:sz w:val="22"/>
                <w:szCs w:val="22"/>
              </w:rPr>
            </w:pPr>
            <w:r w:rsidRPr="006F47C4">
              <w:rPr>
                <w:bCs/>
                <w:sz w:val="22"/>
                <w:szCs w:val="22"/>
              </w:rPr>
              <w:t>Medellín, Colombia</w:t>
            </w:r>
          </w:p>
          <w:p w14:paraId="05E13523" w14:textId="6DC1832F" w:rsidR="006F47C4" w:rsidRPr="006F47C4" w:rsidRDefault="00D83E0E" w:rsidP="002E3E49">
            <w:pPr>
              <w:jc w:val="center"/>
              <w:rPr>
                <w:sz w:val="22"/>
                <w:szCs w:val="22"/>
              </w:rPr>
            </w:pPr>
            <w:r>
              <w:rPr>
                <w:bCs/>
                <w:sz w:val="22"/>
                <w:szCs w:val="22"/>
              </w:rPr>
              <w:t>djcardonan</w:t>
            </w:r>
            <w:r w:rsidR="006F47C4" w:rsidRPr="006F47C4">
              <w:rPr>
                <w:bCs/>
                <w:sz w:val="22"/>
                <w:szCs w:val="22"/>
              </w:rPr>
              <w:t>@eafit.edu.co</w:t>
            </w:r>
          </w:p>
          <w:p w14:paraId="2BC03404" w14:textId="77777777" w:rsidR="006F47C4" w:rsidRPr="006F47C4" w:rsidRDefault="006F47C4" w:rsidP="002E3E49">
            <w:pPr>
              <w:jc w:val="center"/>
              <w:rPr>
                <w:b/>
                <w:bCs/>
                <w:sz w:val="22"/>
                <w:szCs w:val="22"/>
              </w:rPr>
            </w:pPr>
          </w:p>
        </w:tc>
      </w:tr>
    </w:tbl>
    <w:p w14:paraId="791D7824" w14:textId="77777777" w:rsidR="006F47C4" w:rsidRPr="006F47C4" w:rsidRDefault="006F47C4" w:rsidP="006F47C4">
      <w:pPr>
        <w:rPr>
          <w:b/>
          <w:bCs/>
          <w:sz w:val="22"/>
          <w:szCs w:val="22"/>
        </w:rPr>
      </w:pPr>
    </w:p>
    <w:p w14:paraId="7A96F5C9" w14:textId="77777777" w:rsidR="006F47C4" w:rsidRPr="006F47C4" w:rsidRDefault="006F47C4" w:rsidP="006F47C4">
      <w:pPr>
        <w:rPr>
          <w:b/>
          <w:bCs/>
          <w:sz w:val="22"/>
          <w:szCs w:val="22"/>
        </w:rPr>
      </w:pPr>
    </w:p>
    <w:p w14:paraId="0C6011D7" w14:textId="77777777" w:rsidR="006F47C4" w:rsidRPr="006F47C4" w:rsidRDefault="006F47C4" w:rsidP="006F47C4">
      <w:pPr>
        <w:rPr>
          <w:sz w:val="22"/>
          <w:szCs w:val="22"/>
        </w:rPr>
      </w:pPr>
      <w:r w:rsidRPr="006F47C4">
        <w:rPr>
          <w:b/>
          <w:bCs/>
          <w:color w:val="002060"/>
          <w:sz w:val="22"/>
          <w:szCs w:val="22"/>
        </w:rPr>
        <w:t>3)</w:t>
      </w:r>
      <w:r w:rsidRPr="006F47C4">
        <w:rPr>
          <w:b/>
          <w:bCs/>
          <w:sz w:val="22"/>
          <w:szCs w:val="22"/>
        </w:rPr>
        <w:t xml:space="preserve"> Simulacro de preguntas de sustentación de Proyectos</w:t>
      </w:r>
    </w:p>
    <w:p w14:paraId="5C991548" w14:textId="77777777" w:rsidR="006F47C4" w:rsidRPr="006F47C4" w:rsidRDefault="006F47C4" w:rsidP="006F47C4">
      <w:pPr>
        <w:rPr>
          <w:b/>
          <w:bCs/>
          <w:sz w:val="22"/>
          <w:szCs w:val="22"/>
        </w:rPr>
      </w:pPr>
    </w:p>
    <w:p w14:paraId="5D3FA7AC" w14:textId="69FD9743" w:rsidR="006F47C4" w:rsidRPr="00320EFF" w:rsidRDefault="00320EFF" w:rsidP="00320EFF">
      <w:pPr>
        <w:pStyle w:val="Prrafodelista"/>
        <w:ind w:left="360"/>
        <w:jc w:val="both"/>
        <w:rPr>
          <w:b/>
          <w:bCs/>
          <w:color w:val="002060"/>
          <w:sz w:val="22"/>
          <w:szCs w:val="22"/>
        </w:rPr>
      </w:pPr>
      <w:r w:rsidRPr="00320EFF">
        <w:rPr>
          <w:b/>
          <w:bCs/>
          <w:color w:val="002060"/>
          <w:sz w:val="22"/>
          <w:szCs w:val="22"/>
        </w:rPr>
        <w:t>3.1</w:t>
      </w:r>
      <w:r w:rsidR="003A4440">
        <w:rPr>
          <w:b/>
          <w:bCs/>
          <w:color w:val="002060"/>
          <w:sz w:val="22"/>
          <w:szCs w:val="22"/>
        </w:rPr>
        <w:t xml:space="preserve"> </w:t>
      </w:r>
      <w:r w:rsidR="003A4440" w:rsidRPr="00D83E0E">
        <w:rPr>
          <w:color w:val="000000" w:themeColor="text1"/>
          <w:sz w:val="22"/>
          <w:szCs w:val="22"/>
        </w:rPr>
        <w:t>El algoritmo realizado recorre cada uno de los nodos para determinar todos los caminos posibles y establecer cuál es el más eficiente. Además, el algoritmo se detiene al haber recorrido todas las posibilidades y retorna cuál es el mejor camino.</w:t>
      </w:r>
      <w:r w:rsidR="003A4440" w:rsidRPr="00D83E0E">
        <w:rPr>
          <w:b/>
          <w:bCs/>
          <w:color w:val="000000" w:themeColor="text1"/>
          <w:sz w:val="22"/>
          <w:szCs w:val="22"/>
        </w:rPr>
        <w:t xml:space="preserve"> </w:t>
      </w:r>
    </w:p>
    <w:p w14:paraId="024CA591" w14:textId="270E5E3F" w:rsidR="00320EFF" w:rsidRPr="00D83E0E" w:rsidRDefault="00320EFF" w:rsidP="00320EFF">
      <w:pPr>
        <w:pStyle w:val="Prrafodelista"/>
        <w:ind w:left="360"/>
        <w:jc w:val="both"/>
        <w:rPr>
          <w:color w:val="000000" w:themeColor="text1"/>
          <w:sz w:val="22"/>
          <w:szCs w:val="22"/>
        </w:rPr>
      </w:pPr>
      <w:r w:rsidRPr="00320EFF">
        <w:rPr>
          <w:b/>
          <w:bCs/>
          <w:color w:val="002060"/>
          <w:sz w:val="22"/>
          <w:szCs w:val="22"/>
        </w:rPr>
        <w:t>3.2</w:t>
      </w:r>
      <w:r w:rsidR="00EE0CCD">
        <w:rPr>
          <w:b/>
          <w:bCs/>
          <w:color w:val="002060"/>
          <w:sz w:val="22"/>
          <w:szCs w:val="22"/>
        </w:rPr>
        <w:t xml:space="preserve"> </w:t>
      </w:r>
      <w:r w:rsidR="00EE0CCD" w:rsidRPr="00D83E0E">
        <w:rPr>
          <w:color w:val="000000" w:themeColor="text1"/>
          <w:sz w:val="22"/>
          <w:szCs w:val="22"/>
        </w:rPr>
        <w:t>La complejidad tenderá a ser de O(</w:t>
      </w:r>
      <w:proofErr w:type="spellStart"/>
      <w:r w:rsidR="00EE0CCD" w:rsidRPr="00D83E0E">
        <w:rPr>
          <w:color w:val="000000" w:themeColor="text1"/>
          <w:sz w:val="22"/>
          <w:szCs w:val="22"/>
        </w:rPr>
        <w:t>v^</w:t>
      </w:r>
      <w:r w:rsidR="00AB69A4" w:rsidRPr="00D83E0E">
        <w:rPr>
          <w:color w:val="000000" w:themeColor="text1"/>
          <w:sz w:val="22"/>
          <w:szCs w:val="22"/>
        </w:rPr>
        <w:t>e</w:t>
      </w:r>
      <w:proofErr w:type="spellEnd"/>
      <w:r w:rsidR="00EE0CCD" w:rsidRPr="00D83E0E">
        <w:rPr>
          <w:color w:val="000000" w:themeColor="text1"/>
          <w:sz w:val="22"/>
          <w:szCs w:val="22"/>
        </w:rPr>
        <w:t xml:space="preserve">) ya que </w:t>
      </w:r>
      <w:r w:rsidR="00AB69A4" w:rsidRPr="00D83E0E">
        <w:rPr>
          <w:color w:val="000000" w:themeColor="text1"/>
          <w:sz w:val="22"/>
          <w:szCs w:val="22"/>
        </w:rPr>
        <w:t>se recorre cada nodo con sus respectivos vértices (Y esto no varía nunca ya que la solución solo se ha encontrado cuando todos los nodos han sido recorridos).</w:t>
      </w:r>
    </w:p>
    <w:p w14:paraId="25C0ADFB" w14:textId="20612D87" w:rsidR="00320EFF" w:rsidRPr="00D83E0E" w:rsidRDefault="00320EFF" w:rsidP="00320EFF">
      <w:pPr>
        <w:pStyle w:val="Prrafodelista"/>
        <w:ind w:left="360"/>
        <w:jc w:val="both"/>
        <w:rPr>
          <w:color w:val="000000" w:themeColor="text1"/>
          <w:sz w:val="22"/>
          <w:szCs w:val="22"/>
        </w:rPr>
      </w:pPr>
      <w:r w:rsidRPr="00320EFF">
        <w:rPr>
          <w:b/>
          <w:bCs/>
          <w:color w:val="002060"/>
          <w:sz w:val="22"/>
          <w:szCs w:val="22"/>
        </w:rPr>
        <w:t>3.3</w:t>
      </w:r>
      <w:r w:rsidR="00AB69A4">
        <w:rPr>
          <w:b/>
          <w:bCs/>
          <w:color w:val="002060"/>
          <w:sz w:val="22"/>
          <w:szCs w:val="22"/>
        </w:rPr>
        <w:t xml:space="preserve"> </w:t>
      </w:r>
      <w:r w:rsidR="00AB69A4" w:rsidRPr="00D83E0E">
        <w:rPr>
          <w:color w:val="000000" w:themeColor="text1"/>
          <w:sz w:val="22"/>
          <w:szCs w:val="22"/>
        </w:rPr>
        <w:t xml:space="preserve">Si </w:t>
      </w:r>
      <w:proofErr w:type="gramStart"/>
      <w:r w:rsidR="00AB69A4" w:rsidRPr="00D83E0E">
        <w:rPr>
          <w:color w:val="000000" w:themeColor="text1"/>
          <w:sz w:val="22"/>
          <w:szCs w:val="22"/>
        </w:rPr>
        <w:t>sería</w:t>
      </w:r>
      <w:proofErr w:type="gramEnd"/>
      <w:r w:rsidR="00AB69A4" w:rsidRPr="00D83E0E">
        <w:rPr>
          <w:color w:val="000000" w:themeColor="text1"/>
          <w:sz w:val="22"/>
          <w:szCs w:val="22"/>
        </w:rPr>
        <w:t xml:space="preserve"> aplicable pero habría que intentar buscar otras formas de realizarlo ya que la fuerza bruta es más una forma de determinar si existe una posibilidad de hacer algo. El tiempo podría ser alrededor de unos 3 segundos de ejecución o menos.</w:t>
      </w:r>
    </w:p>
    <w:p w14:paraId="09BC89E3" w14:textId="34D3FB2A" w:rsidR="003F4C22" w:rsidRDefault="003F4C22" w:rsidP="00320EFF">
      <w:pPr>
        <w:pStyle w:val="Prrafodelista"/>
        <w:ind w:left="360"/>
        <w:jc w:val="both"/>
        <w:rPr>
          <w:b/>
          <w:bCs/>
          <w:color w:val="002060"/>
          <w:sz w:val="22"/>
          <w:szCs w:val="22"/>
        </w:rPr>
      </w:pPr>
      <w:r>
        <w:rPr>
          <w:b/>
          <w:bCs/>
          <w:color w:val="002060"/>
          <w:sz w:val="22"/>
          <w:szCs w:val="22"/>
        </w:rPr>
        <w:t>3.4</w:t>
      </w:r>
      <w:r w:rsidR="00AB69A4">
        <w:rPr>
          <w:b/>
          <w:bCs/>
          <w:color w:val="002060"/>
          <w:sz w:val="22"/>
          <w:szCs w:val="22"/>
        </w:rPr>
        <w:t xml:space="preserve"> </w:t>
      </w:r>
      <w:r w:rsidR="00AB69A4" w:rsidRPr="00D83E0E">
        <w:rPr>
          <w:color w:val="000000" w:themeColor="text1"/>
          <w:sz w:val="22"/>
          <w:szCs w:val="22"/>
        </w:rPr>
        <w:t xml:space="preserve">El algoritmo utiliza una única estructura de datos, la matriz, de la cual se vale para realizar el recorrido entero que necesita para determinar </w:t>
      </w:r>
      <w:r w:rsidR="008E114B" w:rsidRPr="00D83E0E">
        <w:rPr>
          <w:color w:val="000000" w:themeColor="text1"/>
          <w:sz w:val="22"/>
          <w:szCs w:val="22"/>
        </w:rPr>
        <w:t>las posibilidades</w:t>
      </w:r>
      <w:r w:rsidR="00AB69A4" w:rsidRPr="00D83E0E">
        <w:rPr>
          <w:color w:val="000000" w:themeColor="text1"/>
          <w:sz w:val="22"/>
          <w:szCs w:val="22"/>
        </w:rPr>
        <w:t>. Esta matriz se rellena con símbolos a fin de</w:t>
      </w:r>
      <w:r w:rsidR="008E114B" w:rsidRPr="00D83E0E">
        <w:rPr>
          <w:color w:val="000000" w:themeColor="text1"/>
          <w:sz w:val="22"/>
          <w:szCs w:val="22"/>
        </w:rPr>
        <w:t xml:space="preserve"> establecer que líneas y columnas están libres y cuales bloqueadas.</w:t>
      </w:r>
    </w:p>
    <w:p w14:paraId="37431C79" w14:textId="2BCB49CE" w:rsidR="003F4C22" w:rsidRDefault="003F4C22" w:rsidP="00320EFF">
      <w:pPr>
        <w:pStyle w:val="Prrafodelista"/>
        <w:ind w:left="360"/>
        <w:jc w:val="both"/>
        <w:rPr>
          <w:b/>
          <w:bCs/>
          <w:color w:val="002060"/>
          <w:sz w:val="22"/>
          <w:szCs w:val="22"/>
        </w:rPr>
      </w:pPr>
      <w:r>
        <w:rPr>
          <w:b/>
          <w:bCs/>
          <w:color w:val="002060"/>
          <w:sz w:val="22"/>
          <w:szCs w:val="22"/>
        </w:rPr>
        <w:t>3.5</w:t>
      </w:r>
      <w:r w:rsidR="008E114B">
        <w:rPr>
          <w:b/>
          <w:bCs/>
          <w:color w:val="002060"/>
          <w:sz w:val="22"/>
          <w:szCs w:val="22"/>
        </w:rPr>
        <w:t xml:space="preserve"> </w:t>
      </w:r>
      <w:r w:rsidR="008E114B" w:rsidRPr="00D83E0E">
        <w:rPr>
          <w:color w:val="000000" w:themeColor="text1"/>
          <w:sz w:val="22"/>
          <w:szCs w:val="22"/>
        </w:rPr>
        <w:t>O(n^2) ya que se recorre todo el tablero confirmando si es posible agregar nuevas reinas y para esto se realiza la comparación de cada valor del tablero con todos sus vecinos.</w:t>
      </w:r>
    </w:p>
    <w:p w14:paraId="10EE1DB6" w14:textId="1C20449E" w:rsidR="003F4C22" w:rsidRPr="00D83E0E" w:rsidRDefault="003F4C22" w:rsidP="00320EFF">
      <w:pPr>
        <w:pStyle w:val="Prrafodelista"/>
        <w:ind w:left="360"/>
        <w:jc w:val="both"/>
        <w:rPr>
          <w:color w:val="000000" w:themeColor="text1"/>
          <w:sz w:val="22"/>
          <w:szCs w:val="22"/>
        </w:rPr>
      </w:pPr>
      <w:r>
        <w:rPr>
          <w:b/>
          <w:bCs/>
          <w:color w:val="002060"/>
          <w:sz w:val="22"/>
          <w:szCs w:val="22"/>
        </w:rPr>
        <w:t>3.6</w:t>
      </w:r>
      <w:r w:rsidR="008E114B">
        <w:rPr>
          <w:b/>
          <w:bCs/>
          <w:color w:val="002060"/>
          <w:sz w:val="22"/>
          <w:szCs w:val="22"/>
        </w:rPr>
        <w:t xml:space="preserve"> </w:t>
      </w:r>
      <w:r w:rsidR="008E114B" w:rsidRPr="00D83E0E">
        <w:rPr>
          <w:color w:val="000000" w:themeColor="text1"/>
          <w:sz w:val="22"/>
          <w:szCs w:val="22"/>
        </w:rPr>
        <w:t>Se usa n para expresar el tamaño del tablero.</w:t>
      </w:r>
    </w:p>
    <w:p w14:paraId="6E1055A9" w14:textId="77777777" w:rsidR="006F47C4" w:rsidRPr="006F47C4" w:rsidRDefault="006F47C4" w:rsidP="00320EFF">
      <w:pPr>
        <w:jc w:val="both"/>
        <w:rPr>
          <w:b/>
          <w:bCs/>
          <w:sz w:val="22"/>
          <w:szCs w:val="22"/>
        </w:rPr>
      </w:pPr>
    </w:p>
    <w:p w14:paraId="03B32EFB" w14:textId="77777777" w:rsidR="006F47C4" w:rsidRPr="006F47C4" w:rsidRDefault="006F47C4" w:rsidP="006F47C4">
      <w:pPr>
        <w:ind w:left="720"/>
        <w:jc w:val="both"/>
        <w:rPr>
          <w:b/>
          <w:bCs/>
          <w:i/>
          <w:sz w:val="22"/>
          <w:szCs w:val="22"/>
        </w:rPr>
      </w:pPr>
    </w:p>
    <w:p w14:paraId="77E3C833" w14:textId="77777777" w:rsidR="006F47C4" w:rsidRPr="006F47C4" w:rsidRDefault="006F47C4" w:rsidP="006F47C4">
      <w:pPr>
        <w:jc w:val="both"/>
        <w:rPr>
          <w:sz w:val="22"/>
          <w:szCs w:val="22"/>
        </w:rPr>
      </w:pPr>
      <w:r w:rsidRPr="006F47C4">
        <w:rPr>
          <w:b/>
          <w:bCs/>
          <w:i/>
          <w:color w:val="002060"/>
          <w:sz w:val="22"/>
          <w:szCs w:val="22"/>
        </w:rPr>
        <w:t>4)</w:t>
      </w:r>
      <w:r w:rsidRPr="006F47C4">
        <w:rPr>
          <w:b/>
          <w:bCs/>
          <w:i/>
          <w:sz w:val="22"/>
          <w:szCs w:val="22"/>
        </w:rPr>
        <w:t xml:space="preserve"> Simulacro de Parcial</w:t>
      </w:r>
    </w:p>
    <w:p w14:paraId="78844B61" w14:textId="77777777" w:rsidR="006F47C4" w:rsidRPr="006F47C4" w:rsidRDefault="006F47C4" w:rsidP="006F47C4">
      <w:pPr>
        <w:jc w:val="both"/>
        <w:rPr>
          <w:b/>
          <w:bCs/>
          <w:i/>
          <w:sz w:val="22"/>
          <w:szCs w:val="22"/>
        </w:rPr>
      </w:pPr>
    </w:p>
    <w:p w14:paraId="064CB603" w14:textId="33CEFE8A" w:rsidR="006F47C4" w:rsidRPr="00737945" w:rsidRDefault="00737945" w:rsidP="001321F7">
      <w:pPr>
        <w:pStyle w:val="Prrafodelista"/>
        <w:numPr>
          <w:ilvl w:val="1"/>
          <w:numId w:val="19"/>
        </w:numPr>
        <w:jc w:val="both"/>
        <w:rPr>
          <w:sz w:val="22"/>
          <w:szCs w:val="22"/>
        </w:rPr>
      </w:pPr>
      <w:r>
        <w:rPr>
          <w:i/>
          <w:sz w:val="22"/>
          <w:szCs w:val="22"/>
        </w:rPr>
        <w:t>a</w:t>
      </w:r>
      <w:r w:rsidR="008E114B">
        <w:rPr>
          <w:i/>
          <w:sz w:val="22"/>
          <w:szCs w:val="22"/>
        </w:rPr>
        <w:t xml:space="preserve">ctual &gt; </w:t>
      </w:r>
      <w:r>
        <w:rPr>
          <w:i/>
          <w:sz w:val="22"/>
          <w:szCs w:val="22"/>
        </w:rPr>
        <w:t>máximo</w:t>
      </w:r>
    </w:p>
    <w:p w14:paraId="20426D35" w14:textId="35800807" w:rsidR="00737945" w:rsidRPr="00737945" w:rsidRDefault="00737945" w:rsidP="00737945">
      <w:pPr>
        <w:ind w:left="360"/>
        <w:jc w:val="both"/>
        <w:rPr>
          <w:color w:val="000000" w:themeColor="text1"/>
          <w:sz w:val="22"/>
          <w:szCs w:val="22"/>
        </w:rPr>
      </w:pPr>
      <w:r w:rsidRPr="00737945">
        <w:rPr>
          <w:b/>
          <w:bCs/>
          <w:color w:val="002060"/>
          <w:sz w:val="22"/>
          <w:szCs w:val="22"/>
        </w:rPr>
        <w:t>4.1.2</w:t>
      </w:r>
      <w:r>
        <w:rPr>
          <w:b/>
          <w:bCs/>
          <w:color w:val="002060"/>
          <w:sz w:val="22"/>
          <w:szCs w:val="22"/>
        </w:rPr>
        <w:t xml:space="preserve"> </w:t>
      </w:r>
      <w:r>
        <w:rPr>
          <w:color w:val="000000" w:themeColor="text1"/>
          <w:sz w:val="22"/>
          <w:szCs w:val="22"/>
        </w:rPr>
        <w:t>O(n^2)</w:t>
      </w:r>
    </w:p>
    <w:p w14:paraId="47EF489D" w14:textId="0BC0BD4D" w:rsidR="006F47C4" w:rsidRPr="001321F7" w:rsidRDefault="006F47C4" w:rsidP="001321F7">
      <w:pPr>
        <w:pStyle w:val="Prrafodelista"/>
        <w:numPr>
          <w:ilvl w:val="1"/>
          <w:numId w:val="19"/>
        </w:numPr>
        <w:jc w:val="both"/>
        <w:rPr>
          <w:sz w:val="22"/>
          <w:szCs w:val="22"/>
        </w:rPr>
      </w:pPr>
    </w:p>
    <w:p w14:paraId="41C1795D" w14:textId="260062AE" w:rsidR="006F47C4" w:rsidRDefault="00D83E0E" w:rsidP="001321F7">
      <w:pPr>
        <w:pStyle w:val="Prrafodelista"/>
        <w:numPr>
          <w:ilvl w:val="1"/>
          <w:numId w:val="19"/>
        </w:numPr>
        <w:jc w:val="both"/>
        <w:rPr>
          <w:sz w:val="22"/>
          <w:szCs w:val="22"/>
        </w:rPr>
      </w:pPr>
      <w:r>
        <w:rPr>
          <w:sz w:val="22"/>
          <w:szCs w:val="22"/>
        </w:rPr>
        <w:t>1) i – m</w:t>
      </w:r>
    </w:p>
    <w:p w14:paraId="30B094A9" w14:textId="77E38CC9" w:rsidR="00D83E0E" w:rsidRDefault="00D83E0E" w:rsidP="00D83E0E">
      <w:pPr>
        <w:pStyle w:val="Prrafodelista"/>
        <w:jc w:val="both"/>
        <w:rPr>
          <w:sz w:val="22"/>
          <w:szCs w:val="22"/>
        </w:rPr>
      </w:pPr>
      <w:r>
        <w:rPr>
          <w:sz w:val="22"/>
          <w:szCs w:val="22"/>
        </w:rPr>
        <w:t xml:space="preserve">2) </w:t>
      </w:r>
      <w:proofErr w:type="spellStart"/>
      <w:proofErr w:type="gramStart"/>
      <w:r>
        <w:rPr>
          <w:sz w:val="22"/>
          <w:szCs w:val="22"/>
        </w:rPr>
        <w:t>txt.length</w:t>
      </w:r>
      <w:proofErr w:type="spellEnd"/>
      <w:proofErr w:type="gramEnd"/>
      <w:r>
        <w:rPr>
          <w:sz w:val="22"/>
          <w:szCs w:val="22"/>
        </w:rPr>
        <w:t>();</w:t>
      </w:r>
    </w:p>
    <w:p w14:paraId="0AA4E3E6" w14:textId="77777777" w:rsidR="00D83E0E" w:rsidRDefault="00D83E0E" w:rsidP="00D83E0E">
      <w:pPr>
        <w:pStyle w:val="Prrafodelista"/>
        <w:jc w:val="both"/>
        <w:rPr>
          <w:sz w:val="22"/>
          <w:szCs w:val="22"/>
        </w:rPr>
      </w:pPr>
      <w:r>
        <w:rPr>
          <w:sz w:val="22"/>
          <w:szCs w:val="22"/>
        </w:rPr>
        <w:t>3) O(n*m)</w:t>
      </w:r>
    </w:p>
    <w:p w14:paraId="390CB139" w14:textId="77777777" w:rsidR="00D83E0E" w:rsidRDefault="00D83E0E" w:rsidP="00D83E0E">
      <w:pPr>
        <w:pStyle w:val="Prrafodelista"/>
        <w:jc w:val="both"/>
        <w:rPr>
          <w:sz w:val="22"/>
          <w:szCs w:val="22"/>
        </w:rPr>
      </w:pPr>
    </w:p>
    <w:p w14:paraId="0FF76E9D" w14:textId="5D4E115B" w:rsidR="00D83E0E" w:rsidRPr="00D83E0E" w:rsidRDefault="00D83E0E" w:rsidP="00D83E0E">
      <w:pPr>
        <w:pStyle w:val="Prrafodelista"/>
        <w:numPr>
          <w:ilvl w:val="1"/>
          <w:numId w:val="19"/>
        </w:numPr>
        <w:jc w:val="both"/>
        <w:rPr>
          <w:sz w:val="22"/>
          <w:szCs w:val="22"/>
        </w:rPr>
      </w:pPr>
      <w:r w:rsidRPr="00D83E0E">
        <w:rPr>
          <w:sz w:val="22"/>
          <w:szCs w:val="22"/>
        </w:rPr>
        <w:t>1) i + 1</w:t>
      </w:r>
    </w:p>
    <w:p w14:paraId="10F68B63" w14:textId="22363E26" w:rsidR="00D83E0E" w:rsidRPr="00D83E0E" w:rsidRDefault="00D83E0E" w:rsidP="00D83E0E">
      <w:pPr>
        <w:pStyle w:val="Prrafodelista"/>
        <w:jc w:val="both"/>
        <w:rPr>
          <w:sz w:val="22"/>
          <w:szCs w:val="22"/>
        </w:rPr>
      </w:pPr>
      <w:r>
        <w:rPr>
          <w:sz w:val="22"/>
          <w:szCs w:val="22"/>
        </w:rPr>
        <w:t xml:space="preserve">2) </w:t>
      </w:r>
      <w:proofErr w:type="spellStart"/>
      <w:r>
        <w:rPr>
          <w:sz w:val="22"/>
          <w:szCs w:val="22"/>
        </w:rPr>
        <w:t>left</w:t>
      </w:r>
      <w:proofErr w:type="spellEnd"/>
      <w:r>
        <w:rPr>
          <w:sz w:val="22"/>
          <w:szCs w:val="22"/>
        </w:rPr>
        <w:t xml:space="preserve"> == </w:t>
      </w:r>
      <w:proofErr w:type="spellStart"/>
      <w:r>
        <w:rPr>
          <w:sz w:val="22"/>
          <w:szCs w:val="22"/>
        </w:rPr>
        <w:t>right</w:t>
      </w:r>
      <w:proofErr w:type="spellEnd"/>
    </w:p>
    <w:p w14:paraId="2D06C562" w14:textId="4BC92863" w:rsidR="006F47C4" w:rsidRDefault="006F47C4" w:rsidP="003F4C22">
      <w:pPr>
        <w:ind w:left="360"/>
        <w:jc w:val="both"/>
        <w:rPr>
          <w:b/>
          <w:bCs/>
          <w:i/>
          <w:sz w:val="22"/>
          <w:szCs w:val="22"/>
        </w:rPr>
      </w:pPr>
    </w:p>
    <w:p w14:paraId="7F1F4BCE" w14:textId="77777777" w:rsidR="003F4C22" w:rsidRPr="003F4C22" w:rsidRDefault="003F4C22" w:rsidP="003F4C22">
      <w:pPr>
        <w:ind w:left="360"/>
        <w:jc w:val="both"/>
        <w:rPr>
          <w:b/>
          <w:bCs/>
          <w:i/>
          <w:sz w:val="22"/>
          <w:szCs w:val="22"/>
        </w:rPr>
      </w:pPr>
    </w:p>
    <w:p w14:paraId="77CF0E00" w14:textId="77777777" w:rsidR="006F47C4" w:rsidRPr="006F47C4" w:rsidRDefault="006F47C4" w:rsidP="006F47C4">
      <w:pPr>
        <w:jc w:val="both"/>
        <w:rPr>
          <w:sz w:val="22"/>
          <w:szCs w:val="22"/>
        </w:rPr>
      </w:pPr>
      <w:r w:rsidRPr="006F47C4">
        <w:rPr>
          <w:b/>
          <w:bCs/>
          <w:i/>
          <w:color w:val="002060"/>
          <w:sz w:val="22"/>
          <w:szCs w:val="22"/>
        </w:rPr>
        <w:lastRenderedPageBreak/>
        <w:t xml:space="preserve">5) </w:t>
      </w:r>
      <w:r w:rsidRPr="006F47C4">
        <w:rPr>
          <w:b/>
          <w:bCs/>
          <w:i/>
          <w:sz w:val="22"/>
          <w:szCs w:val="22"/>
        </w:rPr>
        <w:t xml:space="preserve"> Lectura recomendada (opcional</w:t>
      </w:r>
      <w:r w:rsidRPr="006F47C4">
        <w:rPr>
          <w:b/>
          <w:bCs/>
          <w:i/>
          <w:sz w:val="22"/>
          <w:szCs w:val="22"/>
          <w:lang w:val="es-CO"/>
        </w:rPr>
        <w:t>)</w:t>
      </w:r>
    </w:p>
    <w:p w14:paraId="5D590830" w14:textId="77777777" w:rsidR="006F47C4" w:rsidRPr="006F47C4" w:rsidRDefault="006F47C4" w:rsidP="006F47C4">
      <w:pPr>
        <w:jc w:val="both"/>
        <w:rPr>
          <w:b/>
          <w:bCs/>
          <w:i/>
          <w:sz w:val="22"/>
          <w:szCs w:val="22"/>
        </w:rPr>
      </w:pPr>
    </w:p>
    <w:p w14:paraId="1701093A" w14:textId="6B854C65" w:rsidR="006F47C4" w:rsidRDefault="00320EFF" w:rsidP="00320EFF">
      <w:pPr>
        <w:ind w:left="426"/>
        <w:jc w:val="both"/>
        <w:rPr>
          <w:sz w:val="22"/>
          <w:szCs w:val="22"/>
          <w:lang w:val="es-CO"/>
        </w:rPr>
      </w:pPr>
      <w:r>
        <w:rPr>
          <w:sz w:val="22"/>
          <w:szCs w:val="22"/>
          <w:lang w:val="es-CO"/>
        </w:rPr>
        <w:t>Mapa conceptual</w:t>
      </w:r>
    </w:p>
    <w:p w14:paraId="69F870FB" w14:textId="77777777" w:rsidR="00320EFF" w:rsidRPr="006F47C4" w:rsidRDefault="00320EFF" w:rsidP="006F47C4">
      <w:pPr>
        <w:ind w:left="720"/>
        <w:jc w:val="both"/>
        <w:rPr>
          <w:sz w:val="22"/>
          <w:szCs w:val="22"/>
          <w:lang w:val="es-CO"/>
        </w:rPr>
      </w:pPr>
    </w:p>
    <w:p w14:paraId="1DCBB384" w14:textId="77777777" w:rsidR="006F47C4" w:rsidRPr="006F47C4" w:rsidRDefault="006F47C4" w:rsidP="006F47C4">
      <w:pPr>
        <w:rPr>
          <w:sz w:val="22"/>
          <w:szCs w:val="22"/>
        </w:rPr>
      </w:pPr>
      <w:r w:rsidRPr="006F47C4">
        <w:rPr>
          <w:b/>
          <w:color w:val="002060"/>
          <w:sz w:val="22"/>
          <w:szCs w:val="22"/>
        </w:rPr>
        <w:t>6)</w:t>
      </w:r>
      <w:r w:rsidRPr="006F47C4">
        <w:rPr>
          <w:sz w:val="22"/>
          <w:szCs w:val="22"/>
        </w:rPr>
        <w:t xml:space="preserve"> </w:t>
      </w:r>
      <w:r w:rsidRPr="006F47C4">
        <w:rPr>
          <w:b/>
          <w:bCs/>
          <w:sz w:val="22"/>
          <w:szCs w:val="22"/>
        </w:rPr>
        <w:t>Trabajo en Equipo y Progreso Gradual (Opcional)</w:t>
      </w:r>
    </w:p>
    <w:p w14:paraId="2AB28055" w14:textId="77777777" w:rsidR="006F47C4" w:rsidRPr="006F47C4" w:rsidRDefault="006F47C4" w:rsidP="006F47C4">
      <w:pPr>
        <w:rPr>
          <w:b/>
          <w:bCs/>
          <w:i/>
          <w:sz w:val="22"/>
          <w:szCs w:val="22"/>
        </w:rPr>
      </w:pPr>
    </w:p>
    <w:p w14:paraId="60C061F2" w14:textId="533C4693" w:rsidR="007B5F04" w:rsidRDefault="003F4C22" w:rsidP="007B5F04">
      <w:pPr>
        <w:ind w:left="426"/>
        <w:jc w:val="both"/>
        <w:rPr>
          <w:i/>
          <w:sz w:val="22"/>
          <w:szCs w:val="22"/>
        </w:rPr>
      </w:pPr>
      <w:r>
        <w:rPr>
          <w:b/>
          <w:i/>
          <w:color w:val="002060"/>
          <w:sz w:val="22"/>
          <w:szCs w:val="22"/>
        </w:rPr>
        <w:t>6.1</w:t>
      </w:r>
      <w:r w:rsidR="007B5F04">
        <w:rPr>
          <w:i/>
          <w:sz w:val="22"/>
          <w:szCs w:val="22"/>
        </w:rPr>
        <w:t xml:space="preserve"> </w:t>
      </w:r>
      <w:r w:rsidR="006F47C4" w:rsidRPr="007B5F04">
        <w:rPr>
          <w:i/>
          <w:sz w:val="22"/>
          <w:szCs w:val="22"/>
        </w:rPr>
        <w:t>Actas de reunión</w:t>
      </w:r>
    </w:p>
    <w:p w14:paraId="73D53365" w14:textId="324A1AC3" w:rsidR="007B5F04" w:rsidRDefault="003F4C22" w:rsidP="007B5F04">
      <w:pPr>
        <w:ind w:left="426"/>
        <w:jc w:val="both"/>
        <w:rPr>
          <w:i/>
          <w:sz w:val="22"/>
          <w:szCs w:val="22"/>
        </w:rPr>
      </w:pPr>
      <w:r>
        <w:rPr>
          <w:b/>
          <w:i/>
          <w:color w:val="002060"/>
          <w:sz w:val="22"/>
          <w:szCs w:val="22"/>
        </w:rPr>
        <w:t xml:space="preserve">6.2 </w:t>
      </w:r>
      <w:r w:rsidR="006F47C4" w:rsidRPr="007B5F04">
        <w:rPr>
          <w:i/>
          <w:sz w:val="22"/>
          <w:szCs w:val="22"/>
        </w:rPr>
        <w:t>El reporte de cambios en el código</w:t>
      </w:r>
    </w:p>
    <w:p w14:paraId="77F18C54" w14:textId="56B0F897" w:rsidR="006F47C4" w:rsidRDefault="003F4C22" w:rsidP="007B5F04">
      <w:pPr>
        <w:ind w:left="426"/>
        <w:jc w:val="both"/>
        <w:rPr>
          <w:i/>
          <w:sz w:val="22"/>
          <w:szCs w:val="22"/>
        </w:rPr>
      </w:pPr>
      <w:r>
        <w:rPr>
          <w:b/>
          <w:i/>
          <w:color w:val="002060"/>
          <w:sz w:val="22"/>
          <w:szCs w:val="22"/>
        </w:rPr>
        <w:t xml:space="preserve">6.3 </w:t>
      </w:r>
      <w:r w:rsidR="006F47C4" w:rsidRPr="007B5F04">
        <w:rPr>
          <w:i/>
          <w:sz w:val="22"/>
          <w:szCs w:val="22"/>
        </w:rPr>
        <w:t xml:space="preserve">El reporte de cambios del informe de laboratorio </w:t>
      </w:r>
    </w:p>
    <w:p w14:paraId="0F70EA18" w14:textId="3838336C" w:rsidR="007B5F04" w:rsidRPr="007B5F04" w:rsidRDefault="007B5F04" w:rsidP="007B5F04">
      <w:pPr>
        <w:ind w:left="426"/>
        <w:jc w:val="both"/>
        <w:rPr>
          <w:i/>
          <w:sz w:val="22"/>
          <w:szCs w:val="22"/>
        </w:rPr>
      </w:pPr>
    </w:p>
    <w:sectPr w:rsidR="007B5F04" w:rsidRPr="007B5F04" w:rsidSect="00ED5AF9">
      <w:headerReference w:type="default" r:id="rId8"/>
      <w:footerReference w:type="default" r:id="rId9"/>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6B243" w14:textId="77777777" w:rsidR="008B4A25" w:rsidRDefault="008B4A25" w:rsidP="004071A1">
      <w:r>
        <w:separator/>
      </w:r>
    </w:p>
  </w:endnote>
  <w:endnote w:type="continuationSeparator" w:id="0">
    <w:p w14:paraId="22FEFA7B" w14:textId="77777777" w:rsidR="008B4A25" w:rsidRDefault="008B4A25" w:rsidP="0040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0"/>
    <w:family w:val="modern"/>
    <w:pitch w:val="default"/>
  </w:font>
  <w:font w:name="Droid Sans Fallback">
    <w:charset w:val="00"/>
    <w:family w:val="modern"/>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01817" w14:textId="77777777" w:rsidR="005D094B" w:rsidRPr="00E66804" w:rsidRDefault="005D094B" w:rsidP="006C0F93">
    <w:pPr>
      <w:ind w:left="-1276"/>
      <w:rPr>
        <w:rFonts w:cstheme="minorHAnsi"/>
        <w:b/>
        <w:sz w:val="20"/>
      </w:rPr>
    </w:pPr>
    <w:r>
      <w:rPr>
        <w:noProof/>
        <w:lang w:val="es-CO" w:eastAsia="es-CO"/>
      </w:rPr>
      <w:drawing>
        <wp:anchor distT="0" distB="0" distL="114300" distR="114300" simplePos="0" relativeHeight="251677696" behindDoc="0" locked="0" layoutInCell="1" allowOverlap="1" wp14:anchorId="6AA12085" wp14:editId="42697711">
          <wp:simplePos x="0" y="0"/>
          <wp:positionH relativeFrom="column">
            <wp:posOffset>5329555</wp:posOffset>
          </wp:positionH>
          <wp:positionV relativeFrom="paragraph">
            <wp:posOffset>101600</wp:posOffset>
          </wp:positionV>
          <wp:extent cx="1276350" cy="64452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creditación.png"/>
                  <pic:cNvPicPr/>
                </pic:nvPicPr>
                <pic:blipFill>
                  <a:blip r:embed="rId1">
                    <a:extLst>
                      <a:ext uri="{28A0092B-C50C-407E-A947-70E740481C1C}">
                        <a14:useLocalDpi xmlns:a14="http://schemas.microsoft.com/office/drawing/2010/main" val="0"/>
                      </a:ext>
                    </a:extLst>
                  </a:blip>
                  <a:stretch>
                    <a:fillRect/>
                  </a:stretch>
                </pic:blipFill>
                <pic:spPr>
                  <a:xfrm>
                    <a:off x="0" y="0"/>
                    <a:ext cx="1276350" cy="644525"/>
                  </a:xfrm>
                  <a:prstGeom prst="rect">
                    <a:avLst/>
                  </a:prstGeom>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74624" behindDoc="0" locked="0" layoutInCell="1" allowOverlap="1" wp14:anchorId="6309A9EE" wp14:editId="04C8F8BD">
          <wp:simplePos x="0" y="0"/>
          <wp:positionH relativeFrom="column">
            <wp:posOffset>4210685</wp:posOffset>
          </wp:positionH>
          <wp:positionV relativeFrom="paragraph">
            <wp:posOffset>224790</wp:posOffset>
          </wp:positionV>
          <wp:extent cx="1149350" cy="474345"/>
          <wp:effectExtent l="0" t="0" r="0" b="1905"/>
          <wp:wrapSquare wrapText="bothSides"/>
          <wp:docPr id="18" name="Imagen 18"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9350" cy="47434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b/>
        <w:sz w:val="20"/>
      </w:rPr>
      <w:br/>
    </w:r>
    <w:r w:rsidRPr="008E684D">
      <w:rPr>
        <w:rFonts w:cstheme="minorHAnsi"/>
        <w:b/>
        <w:sz w:val="20"/>
      </w:rPr>
      <w:t>PhD. Mauricio Toro Bermúdez</w:t>
    </w:r>
    <w:r>
      <w:rPr>
        <w:rFonts w:cstheme="minorHAnsi"/>
        <w:b/>
        <w:sz w:val="20"/>
      </w:rPr>
      <w:t xml:space="preserve"> </w:t>
    </w:r>
    <w:r>
      <w:rPr>
        <w:rFonts w:cstheme="minorHAnsi"/>
        <w:b/>
        <w:sz w:val="20"/>
      </w:rPr>
      <w:br/>
    </w:r>
    <w:r>
      <w:rPr>
        <w:rFonts w:cstheme="minorHAnsi"/>
        <w:sz w:val="20"/>
      </w:rPr>
      <w:t>Docente | Escuela de Ingeniería | Informática y Sistemas</w:t>
    </w:r>
    <w:r w:rsidRPr="008E684D">
      <w:rPr>
        <w:rFonts w:cstheme="minorHAnsi"/>
        <w:sz w:val="20"/>
      </w:rPr>
      <w:br/>
    </w:r>
    <w:r>
      <w:rPr>
        <w:rFonts w:cstheme="minorHAnsi"/>
        <w:sz w:val="20"/>
      </w:rPr>
      <w:t xml:space="preserve">Correo: </w:t>
    </w:r>
    <w:hyperlink r:id="rId3" w:history="1">
      <w:r w:rsidRPr="002221AB">
        <w:rPr>
          <w:rStyle w:val="Hipervnculo"/>
          <w:rFonts w:cstheme="minorHAnsi"/>
          <w:color w:val="auto"/>
          <w:sz w:val="20"/>
          <w:u w:val="none"/>
        </w:rPr>
        <w:t>mtorobe@eafit.edu.co</w:t>
      </w:r>
    </w:hyperlink>
    <w:r w:rsidRPr="002221AB">
      <w:rPr>
        <w:rFonts w:cstheme="minorHAnsi"/>
        <w:sz w:val="20"/>
      </w:rPr>
      <w:t xml:space="preserve">  </w:t>
    </w:r>
    <w:r>
      <w:rPr>
        <w:rFonts w:cstheme="minorHAnsi"/>
        <w:sz w:val="20"/>
      </w:rPr>
      <w:t xml:space="preserve">| </w:t>
    </w:r>
    <w:r w:rsidRPr="008E684D">
      <w:rPr>
        <w:rFonts w:cstheme="minorHAnsi"/>
        <w:sz w:val="20"/>
      </w:rPr>
      <w:t xml:space="preserve">Oficina: </w:t>
    </w:r>
    <w:r>
      <w:rPr>
        <w:rFonts w:cstheme="minorHAnsi"/>
        <w:sz w:val="20"/>
      </w:rPr>
      <w:t xml:space="preserve">Bloque </w:t>
    </w:r>
    <w:r w:rsidRPr="008E684D">
      <w:rPr>
        <w:rFonts w:cstheme="minorHAnsi"/>
        <w:sz w:val="20"/>
      </w:rPr>
      <w:t xml:space="preserve">19 </w:t>
    </w:r>
    <w:r>
      <w:rPr>
        <w:rFonts w:cstheme="minorHAnsi"/>
        <w:sz w:val="20"/>
      </w:rPr>
      <w:t>–</w:t>
    </w:r>
    <w:r w:rsidRPr="008E684D">
      <w:rPr>
        <w:rFonts w:cstheme="minorHAnsi"/>
        <w:sz w:val="20"/>
      </w:rPr>
      <w:t xml:space="preserve"> 627</w:t>
    </w:r>
    <w:r>
      <w:rPr>
        <w:rFonts w:cstheme="minorHAnsi"/>
        <w:sz w:val="20"/>
      </w:rPr>
      <w:t xml:space="preserve">  </w:t>
    </w:r>
    <w:r>
      <w:rPr>
        <w:rFonts w:cstheme="minorHAnsi"/>
        <w:sz w:val="20"/>
      </w:rPr>
      <w:br/>
      <w:t>Tel: (+57) (</w:t>
    </w:r>
    <w:r w:rsidRPr="008E684D">
      <w:rPr>
        <w:rFonts w:cstheme="minorHAnsi"/>
        <w:sz w:val="20"/>
      </w:rPr>
      <w:t>4) 261 95 00</w:t>
    </w:r>
    <w:r w:rsidRPr="008E684D">
      <w:rPr>
        <w:rFonts w:cstheme="minorHAnsi"/>
        <w:sz w:val="20"/>
        <w:shd w:val="clear" w:color="auto" w:fill="FFFFFF"/>
      </w:rPr>
      <w:t xml:space="preserve"> </w:t>
    </w:r>
    <w:r w:rsidRPr="008E684D">
      <w:rPr>
        <w:rFonts w:cstheme="minorHAnsi"/>
        <w:sz w:val="20"/>
      </w:rPr>
      <w:t>Ext.</w:t>
    </w:r>
    <w:r>
      <w:rPr>
        <w:rFonts w:cstheme="minorHAnsi"/>
        <w:sz w:val="20"/>
      </w:rPr>
      <w:t xml:space="preserve"> 9473</w:t>
    </w:r>
  </w:p>
  <w:p w14:paraId="0EB8F271" w14:textId="77777777" w:rsidR="005D094B" w:rsidRDefault="005D094B">
    <w:pPr>
      <w:pStyle w:val="Piedepgina"/>
    </w:pPr>
    <w:r>
      <w:rPr>
        <w:noProof/>
        <w:lang w:eastAsia="es-CO"/>
      </w:rPr>
      <w:drawing>
        <wp:anchor distT="0" distB="0" distL="114300" distR="114300" simplePos="0" relativeHeight="251676672" behindDoc="0" locked="0" layoutInCell="1" allowOverlap="1" wp14:anchorId="2CFB2601" wp14:editId="39EDC8CF">
          <wp:simplePos x="0" y="0"/>
          <wp:positionH relativeFrom="column">
            <wp:posOffset>-1127760</wp:posOffset>
          </wp:positionH>
          <wp:positionV relativeFrom="paragraph">
            <wp:posOffset>201295</wp:posOffset>
          </wp:positionV>
          <wp:extent cx="7927975" cy="414020"/>
          <wp:effectExtent l="0" t="0" r="0" b="5080"/>
          <wp:wrapSquare wrapText="bothSides"/>
          <wp:docPr id="20" name="Imagen 20" descr="p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27975" cy="4140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C1C9E" w14:textId="77777777" w:rsidR="008B4A25" w:rsidRDefault="008B4A25" w:rsidP="004071A1">
      <w:r>
        <w:separator/>
      </w:r>
    </w:p>
  </w:footnote>
  <w:footnote w:type="continuationSeparator" w:id="0">
    <w:p w14:paraId="056C5B0B" w14:textId="77777777" w:rsidR="008B4A25" w:rsidRDefault="008B4A25" w:rsidP="0040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3445694"/>
      <w:docPartObj>
        <w:docPartGallery w:val="Page Numbers (Top of Page)"/>
        <w:docPartUnique/>
      </w:docPartObj>
    </w:sdtPr>
    <w:sdtEndPr>
      <w:rPr>
        <w:color w:val="002060"/>
        <w:sz w:val="20"/>
      </w:rPr>
    </w:sdtEndPr>
    <w:sdtContent>
      <w:p w14:paraId="7BD1E8F5" w14:textId="0C2E1788" w:rsidR="005D094B" w:rsidRPr="00CE77D7" w:rsidRDefault="005D094B">
        <w:pPr>
          <w:pStyle w:val="Encabezado"/>
          <w:jc w:val="right"/>
          <w:rPr>
            <w:color w:val="002060"/>
            <w:sz w:val="20"/>
          </w:rPr>
        </w:pPr>
        <w:r w:rsidRPr="00CE77D7">
          <w:rPr>
            <w:color w:val="002060"/>
            <w:sz w:val="20"/>
          </w:rPr>
          <w:fldChar w:fldCharType="begin"/>
        </w:r>
        <w:r w:rsidRPr="00CE77D7">
          <w:rPr>
            <w:color w:val="002060"/>
            <w:sz w:val="20"/>
          </w:rPr>
          <w:instrText>PAGE   \* MERGEFORMAT</w:instrText>
        </w:r>
        <w:r w:rsidRPr="00CE77D7">
          <w:rPr>
            <w:color w:val="002060"/>
            <w:sz w:val="20"/>
          </w:rPr>
          <w:fldChar w:fldCharType="separate"/>
        </w:r>
        <w:r w:rsidR="006C0637" w:rsidRPr="006C0637">
          <w:rPr>
            <w:noProof/>
            <w:color w:val="002060"/>
            <w:sz w:val="20"/>
            <w:lang w:val="es-ES"/>
          </w:rPr>
          <w:t>1</w:t>
        </w:r>
        <w:r w:rsidRPr="00CE77D7">
          <w:rPr>
            <w:color w:val="002060"/>
            <w:sz w:val="20"/>
          </w:rPr>
          <w:fldChar w:fldCharType="end"/>
        </w:r>
      </w:p>
    </w:sdtContent>
  </w:sdt>
  <w:p w14:paraId="3EE2F8C3" w14:textId="538540A9" w:rsidR="005D094B" w:rsidRPr="003B3DCD" w:rsidRDefault="005D094B" w:rsidP="00F14D7F">
    <w:pPr>
      <w:pStyle w:val="Textoindependiente"/>
      <w:spacing w:before="3"/>
      <w:jc w:val="center"/>
      <w:rPr>
        <w:rFonts w:ascii="Arial" w:hAnsi="Arial" w:cs="Arial"/>
        <w:b/>
        <w:color w:val="002060"/>
        <w:sz w:val="20"/>
        <w:szCs w:val="32"/>
      </w:rPr>
    </w:pPr>
    <w:r>
      <w:rPr>
        <w:rFonts w:ascii="Arial" w:hAnsi="Arial" w:cs="Arial"/>
        <w:b/>
        <w:color w:val="002060"/>
        <w:sz w:val="20"/>
        <w:szCs w:val="32"/>
      </w:rPr>
      <w:t xml:space="preserve">ESTRUCTURA DE DATOS </w:t>
    </w:r>
    <w:r w:rsidR="006C0637">
      <w:rPr>
        <w:rFonts w:ascii="Arial" w:hAnsi="Arial" w:cs="Arial"/>
        <w:b/>
        <w:color w:val="002060"/>
        <w:sz w:val="20"/>
        <w:szCs w:val="32"/>
      </w:rPr>
      <w:t>2</w:t>
    </w:r>
    <w:r w:rsidRPr="003B3DCD">
      <w:rPr>
        <w:rFonts w:ascii="Arial" w:hAnsi="Arial" w:cs="Arial"/>
        <w:b/>
        <w:color w:val="002060"/>
        <w:sz w:val="20"/>
        <w:szCs w:val="32"/>
      </w:rPr>
      <w:br/>
      <w:t>Código ST024</w:t>
    </w:r>
    <w:r w:rsidR="006C0637">
      <w:rPr>
        <w:rFonts w:ascii="Arial" w:hAnsi="Arial" w:cs="Arial"/>
        <w:b/>
        <w:color w:val="002060"/>
        <w:sz w:val="20"/>
        <w:szCs w:val="32"/>
      </w:rPr>
      <w:t>7</w:t>
    </w:r>
  </w:p>
  <w:p w14:paraId="246E3120" w14:textId="77777777" w:rsidR="005D094B" w:rsidRPr="00E3599E" w:rsidRDefault="005D094B" w:rsidP="00633044">
    <w:pPr>
      <w:pStyle w:val="Encabezado"/>
      <w:jc w:val="center"/>
      <w:rPr>
        <w:rFonts w:cstheme="minorHAns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rPr>
        <w:b/>
        <w:bCs/>
        <w:color w:val="00206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11B21DE8"/>
    <w:multiLevelType w:val="multilevel"/>
    <w:tmpl w:val="EF4E3A28"/>
    <w:lvl w:ilvl="0">
      <w:start w:val="1"/>
      <w:numFmt w:val="bullet"/>
      <w:lvlText w:val=""/>
      <w:lvlJc w:val="left"/>
      <w:pPr>
        <w:ind w:left="720" w:hanging="360"/>
      </w:pPr>
      <w:rPr>
        <w:rFonts w:ascii="Wingdings" w:hAnsi="Wingdings" w:cs="Wingdings" w:hint="default"/>
        <w:b/>
        <w:color w:val="0020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96D1882"/>
    <w:multiLevelType w:val="hybridMultilevel"/>
    <w:tmpl w:val="DCF2DFCE"/>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AFE0340"/>
    <w:multiLevelType w:val="multilevel"/>
    <w:tmpl w:val="D10A24E2"/>
    <w:lvl w:ilvl="0">
      <w:start w:val="1"/>
      <w:numFmt w:val="lowerLetter"/>
      <w:lvlText w:val="%1)"/>
      <w:lvlJc w:val="left"/>
      <w:pPr>
        <w:ind w:left="720" w:hanging="360"/>
      </w:pPr>
      <w:rPr>
        <w:rFonts w:eastAsia="Calibri"/>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3F76CA"/>
    <w:multiLevelType w:val="multilevel"/>
    <w:tmpl w:val="CF8CB6C2"/>
    <w:lvl w:ilvl="0">
      <w:start w:val="1"/>
      <w:numFmt w:val="decimal"/>
      <w:lvlText w:val="%1."/>
      <w:lvlJc w:val="left"/>
      <w:pPr>
        <w:ind w:left="720" w:hanging="360"/>
      </w:pPr>
    </w:lvl>
    <w:lvl w:ilvl="1">
      <w:start w:val="3"/>
      <w:numFmt w:val="decimal"/>
      <w:lvlText w:val="%1.%2"/>
      <w:lvlJc w:val="left"/>
      <w:pPr>
        <w:ind w:left="765" w:hanging="405"/>
      </w:pPr>
      <w:rPr>
        <w:b/>
        <w:color w:val="002060"/>
      </w:rPr>
    </w:lvl>
    <w:lvl w:ilvl="2">
      <w:start w:val="1"/>
      <w:numFmt w:val="decimal"/>
      <w:lvlText w:val="%1.%2.%3"/>
      <w:lvlJc w:val="left"/>
      <w:pPr>
        <w:ind w:left="1080" w:hanging="720"/>
      </w:pPr>
      <w:rPr>
        <w:b/>
        <w:color w:val="002060"/>
      </w:rPr>
    </w:lvl>
    <w:lvl w:ilvl="3">
      <w:start w:val="1"/>
      <w:numFmt w:val="decimal"/>
      <w:lvlText w:val="%1.%2.%3.%4"/>
      <w:lvlJc w:val="left"/>
      <w:pPr>
        <w:ind w:left="1440" w:hanging="1080"/>
      </w:pPr>
      <w:rPr>
        <w:b/>
        <w:color w:val="002060"/>
      </w:rPr>
    </w:lvl>
    <w:lvl w:ilvl="4">
      <w:start w:val="1"/>
      <w:numFmt w:val="decimal"/>
      <w:lvlText w:val="%1.%2.%3.%4.%5"/>
      <w:lvlJc w:val="left"/>
      <w:pPr>
        <w:ind w:left="1440" w:hanging="1080"/>
      </w:pPr>
      <w:rPr>
        <w:b/>
        <w:color w:val="002060"/>
      </w:rPr>
    </w:lvl>
    <w:lvl w:ilvl="5">
      <w:start w:val="1"/>
      <w:numFmt w:val="decimal"/>
      <w:lvlText w:val="%1.%2.%3.%4.%5.%6"/>
      <w:lvlJc w:val="left"/>
      <w:pPr>
        <w:ind w:left="1800" w:hanging="1440"/>
      </w:pPr>
      <w:rPr>
        <w:b/>
        <w:color w:val="002060"/>
      </w:rPr>
    </w:lvl>
    <w:lvl w:ilvl="6">
      <w:start w:val="1"/>
      <w:numFmt w:val="decimal"/>
      <w:lvlText w:val="%1.%2.%3.%4.%5.%6.%7"/>
      <w:lvlJc w:val="left"/>
      <w:pPr>
        <w:ind w:left="1800" w:hanging="1440"/>
      </w:pPr>
      <w:rPr>
        <w:b/>
        <w:color w:val="002060"/>
      </w:rPr>
    </w:lvl>
    <w:lvl w:ilvl="7">
      <w:start w:val="1"/>
      <w:numFmt w:val="decimal"/>
      <w:lvlText w:val="%1.%2.%3.%4.%5.%6.%7.%8"/>
      <w:lvlJc w:val="left"/>
      <w:pPr>
        <w:ind w:left="2160" w:hanging="1800"/>
      </w:pPr>
      <w:rPr>
        <w:b/>
        <w:color w:val="002060"/>
      </w:rPr>
    </w:lvl>
    <w:lvl w:ilvl="8">
      <w:start w:val="1"/>
      <w:numFmt w:val="decimal"/>
      <w:lvlText w:val="%1.%2.%3.%4.%5.%6.%7.%8.%9"/>
      <w:lvlJc w:val="left"/>
      <w:pPr>
        <w:ind w:left="2160" w:hanging="1800"/>
      </w:pPr>
      <w:rPr>
        <w:b/>
        <w:color w:val="002060"/>
      </w:rPr>
    </w:lvl>
  </w:abstractNum>
  <w:abstractNum w:abstractNumId="7" w15:restartNumberingAfterBreak="0">
    <w:nsid w:val="3B7776F2"/>
    <w:multiLevelType w:val="multilevel"/>
    <w:tmpl w:val="CF1E5036"/>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b/>
        <w:i/>
        <w:color w:val="002060"/>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8" w15:restartNumberingAfterBreak="0">
    <w:nsid w:val="435A26B4"/>
    <w:multiLevelType w:val="hybridMultilevel"/>
    <w:tmpl w:val="FE50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241FD"/>
    <w:multiLevelType w:val="multilevel"/>
    <w:tmpl w:val="B4BE88CA"/>
    <w:lvl w:ilvl="0">
      <w:start w:val="1"/>
      <w:numFmt w:val="lowerLetter"/>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8B7947"/>
    <w:multiLevelType w:val="hybridMultilevel"/>
    <w:tmpl w:val="A1AE00C4"/>
    <w:lvl w:ilvl="0" w:tplc="AB242B4E">
      <w:start w:val="1"/>
      <w:numFmt w:val="bullet"/>
      <w:lvlText w:val=""/>
      <w:lvlJc w:val="left"/>
      <w:pPr>
        <w:ind w:left="720" w:hanging="360"/>
      </w:pPr>
      <w:rPr>
        <w:rFonts w:ascii="Wingdings" w:hAnsi="Wingdings" w:hint="default"/>
        <w:color w:val="34878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1AC70F5"/>
    <w:multiLevelType w:val="multilevel"/>
    <w:tmpl w:val="DC30989C"/>
    <w:lvl w:ilvl="0">
      <w:start w:val="1"/>
      <w:numFmt w:val="lowerLetter"/>
      <w:lvlText w:val="%1."/>
      <w:lvlJc w:val="left"/>
      <w:pPr>
        <w:ind w:left="720" w:hanging="360"/>
      </w:pPr>
      <w:rPr>
        <w:b/>
        <w:color w:val="002060"/>
      </w:rPr>
    </w:lvl>
    <w:lvl w:ilvl="1">
      <w:start w:val="1"/>
      <w:numFmt w:val="decimal"/>
      <w:lvlText w:val="%1.%2"/>
      <w:lvlJc w:val="left"/>
      <w:pPr>
        <w:ind w:left="780" w:hanging="420"/>
      </w:pPr>
      <w:rPr>
        <w:b/>
        <w:color w:val="002060"/>
      </w:rPr>
    </w:lvl>
    <w:lvl w:ilvl="2">
      <w:start w:val="1"/>
      <w:numFmt w:val="decimal"/>
      <w:lvlText w:val="%1.%2.%3"/>
      <w:lvlJc w:val="left"/>
      <w:pPr>
        <w:ind w:left="1080" w:hanging="720"/>
      </w:pPr>
      <w:rPr>
        <w:color w:val="002060"/>
      </w:rPr>
    </w:lvl>
    <w:lvl w:ilvl="3">
      <w:start w:val="1"/>
      <w:numFmt w:val="decimal"/>
      <w:lvlText w:val="%1.%2.%3.%4"/>
      <w:lvlJc w:val="left"/>
      <w:pPr>
        <w:ind w:left="1440" w:hanging="1080"/>
      </w:pPr>
      <w:rPr>
        <w:color w:val="002060"/>
      </w:rPr>
    </w:lvl>
    <w:lvl w:ilvl="4">
      <w:start w:val="1"/>
      <w:numFmt w:val="decimal"/>
      <w:lvlText w:val="%1.%2.%3.%4.%5"/>
      <w:lvlJc w:val="left"/>
      <w:pPr>
        <w:ind w:left="1440" w:hanging="1080"/>
      </w:pPr>
      <w:rPr>
        <w:color w:val="002060"/>
      </w:rPr>
    </w:lvl>
    <w:lvl w:ilvl="5">
      <w:start w:val="1"/>
      <w:numFmt w:val="decimal"/>
      <w:lvlText w:val="%1.%2.%3.%4.%5.%6"/>
      <w:lvlJc w:val="left"/>
      <w:pPr>
        <w:ind w:left="1800" w:hanging="1440"/>
      </w:pPr>
      <w:rPr>
        <w:color w:val="002060"/>
      </w:rPr>
    </w:lvl>
    <w:lvl w:ilvl="6">
      <w:start w:val="1"/>
      <w:numFmt w:val="decimal"/>
      <w:lvlText w:val="%1.%2.%3.%4.%5.%6.%7"/>
      <w:lvlJc w:val="left"/>
      <w:pPr>
        <w:ind w:left="1800" w:hanging="1440"/>
      </w:pPr>
      <w:rPr>
        <w:color w:val="002060"/>
      </w:rPr>
    </w:lvl>
    <w:lvl w:ilvl="7">
      <w:start w:val="1"/>
      <w:numFmt w:val="decimal"/>
      <w:lvlText w:val="%1.%2.%3.%4.%5.%6.%7.%8"/>
      <w:lvlJc w:val="left"/>
      <w:pPr>
        <w:ind w:left="2160" w:hanging="1800"/>
      </w:pPr>
      <w:rPr>
        <w:color w:val="002060"/>
      </w:rPr>
    </w:lvl>
    <w:lvl w:ilvl="8">
      <w:start w:val="1"/>
      <w:numFmt w:val="decimal"/>
      <w:lvlText w:val="%1.%2.%3.%4.%5.%6.%7.%8.%9"/>
      <w:lvlJc w:val="left"/>
      <w:pPr>
        <w:ind w:left="2160" w:hanging="1800"/>
      </w:pPr>
      <w:rPr>
        <w:color w:val="002060"/>
      </w:rPr>
    </w:lvl>
  </w:abstractNum>
  <w:abstractNum w:abstractNumId="12" w15:restartNumberingAfterBreak="0">
    <w:nsid w:val="58BD1DCF"/>
    <w:multiLevelType w:val="hybridMultilevel"/>
    <w:tmpl w:val="5818285C"/>
    <w:lvl w:ilvl="0" w:tplc="BA4C8566">
      <w:start w:val="1"/>
      <w:numFmt w:val="decimal"/>
      <w:lvlText w:val="%1."/>
      <w:lvlJc w:val="left"/>
      <w:pPr>
        <w:ind w:left="360" w:hanging="360"/>
      </w:pPr>
      <w:rPr>
        <w:rFonts w:ascii="Arial" w:hAnsi="Arial" w:cs="Arial" w:hint="default"/>
        <w:b/>
        <w:color w:val="002060"/>
        <w:sz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63736E5B"/>
    <w:multiLevelType w:val="hybridMultilevel"/>
    <w:tmpl w:val="DE9E083A"/>
    <w:lvl w:ilvl="0" w:tplc="CD8AA2B0">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63E519D5"/>
    <w:multiLevelType w:val="hybridMultilevel"/>
    <w:tmpl w:val="ECCABFEA"/>
    <w:lvl w:ilvl="0" w:tplc="88CEBF8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6D078B3"/>
    <w:multiLevelType w:val="hybridMultilevel"/>
    <w:tmpl w:val="EE3E5F84"/>
    <w:lvl w:ilvl="0" w:tplc="48B6D056">
      <w:start w:val="1"/>
      <w:numFmt w:val="decimal"/>
      <w:lvlText w:val="%1."/>
      <w:lvlJc w:val="left"/>
      <w:pPr>
        <w:ind w:left="720" w:hanging="360"/>
      </w:pPr>
      <w:rPr>
        <w:rFonts w:ascii="Arial" w:hAnsi="Arial" w:cs="Arial" w:hint="default"/>
        <w:color w:val="00000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C7A547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B910EE"/>
    <w:multiLevelType w:val="hybridMultilevel"/>
    <w:tmpl w:val="32C2BD68"/>
    <w:lvl w:ilvl="0" w:tplc="A6B60E48">
      <w:start w:val="4"/>
      <w:numFmt w:val="decimal"/>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FEB3B4C"/>
    <w:multiLevelType w:val="multilevel"/>
    <w:tmpl w:val="2598AE9C"/>
    <w:lvl w:ilvl="0">
      <w:start w:val="1"/>
      <w:numFmt w:val="lowerLetter"/>
      <w:lvlText w:val="%1)"/>
      <w:lvlJc w:val="left"/>
      <w:pPr>
        <w:ind w:left="720" w:hanging="360"/>
      </w:pPr>
      <w:rPr>
        <w:rFonts w:ascii="Arial" w:hAnsi="Arial"/>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0"/>
  </w:num>
  <w:num w:numId="3">
    <w:abstractNumId w:val="15"/>
  </w:num>
  <w:num w:numId="4">
    <w:abstractNumId w:val="12"/>
  </w:num>
  <w:num w:numId="5">
    <w:abstractNumId w:val="8"/>
  </w:num>
  <w:num w:numId="6">
    <w:abstractNumId w:val="6"/>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3"/>
  </w:num>
  <w:num w:numId="12">
    <w:abstractNumId w:val="5"/>
  </w:num>
  <w:num w:numId="13">
    <w:abstractNumId w:val="14"/>
  </w:num>
  <w:num w:numId="14">
    <w:abstractNumId w:val="0"/>
  </w:num>
  <w:num w:numId="15">
    <w:abstractNumId w:val="1"/>
  </w:num>
  <w:num w:numId="16">
    <w:abstractNumId w:val="2"/>
  </w:num>
  <w:num w:numId="17">
    <w:abstractNumId w:val="13"/>
  </w:num>
  <w:num w:numId="18">
    <w:abstractNumId w:val="16"/>
  </w:num>
  <w:num w:numId="19">
    <w:abstractNumId w:val="7"/>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1A1"/>
    <w:rsid w:val="00002CAD"/>
    <w:rsid w:val="0000305C"/>
    <w:rsid w:val="00012173"/>
    <w:rsid w:val="000129E7"/>
    <w:rsid w:val="00012FA6"/>
    <w:rsid w:val="00016614"/>
    <w:rsid w:val="00016E46"/>
    <w:rsid w:val="000231F8"/>
    <w:rsid w:val="000263D2"/>
    <w:rsid w:val="0003207D"/>
    <w:rsid w:val="000321F5"/>
    <w:rsid w:val="00035772"/>
    <w:rsid w:val="00036181"/>
    <w:rsid w:val="000368FB"/>
    <w:rsid w:val="00043D10"/>
    <w:rsid w:val="00050AAD"/>
    <w:rsid w:val="00056844"/>
    <w:rsid w:val="00066590"/>
    <w:rsid w:val="00073248"/>
    <w:rsid w:val="000748A1"/>
    <w:rsid w:val="00084201"/>
    <w:rsid w:val="00090365"/>
    <w:rsid w:val="0009269C"/>
    <w:rsid w:val="0009287D"/>
    <w:rsid w:val="00095240"/>
    <w:rsid w:val="00095572"/>
    <w:rsid w:val="00095ACB"/>
    <w:rsid w:val="000A2729"/>
    <w:rsid w:val="000A7015"/>
    <w:rsid w:val="000A78A6"/>
    <w:rsid w:val="000A7FBA"/>
    <w:rsid w:val="000B109F"/>
    <w:rsid w:val="000B1B5B"/>
    <w:rsid w:val="000B22D7"/>
    <w:rsid w:val="000B3286"/>
    <w:rsid w:val="000B3658"/>
    <w:rsid w:val="000B3939"/>
    <w:rsid w:val="000B4D9F"/>
    <w:rsid w:val="000B4E16"/>
    <w:rsid w:val="000B6441"/>
    <w:rsid w:val="000B6DEA"/>
    <w:rsid w:val="000B7EB6"/>
    <w:rsid w:val="000C0E5B"/>
    <w:rsid w:val="000C5108"/>
    <w:rsid w:val="000D0186"/>
    <w:rsid w:val="000D22F1"/>
    <w:rsid w:val="000D29A8"/>
    <w:rsid w:val="000D42E0"/>
    <w:rsid w:val="000D4716"/>
    <w:rsid w:val="000E6402"/>
    <w:rsid w:val="000E6B08"/>
    <w:rsid w:val="000F1BED"/>
    <w:rsid w:val="000F301C"/>
    <w:rsid w:val="001023A8"/>
    <w:rsid w:val="001035CF"/>
    <w:rsid w:val="0010673F"/>
    <w:rsid w:val="0011221A"/>
    <w:rsid w:val="00112D4B"/>
    <w:rsid w:val="001167C8"/>
    <w:rsid w:val="00121D2B"/>
    <w:rsid w:val="00123A40"/>
    <w:rsid w:val="00125A36"/>
    <w:rsid w:val="001276A8"/>
    <w:rsid w:val="00130603"/>
    <w:rsid w:val="001321F7"/>
    <w:rsid w:val="001326E9"/>
    <w:rsid w:val="00136B5D"/>
    <w:rsid w:val="00142687"/>
    <w:rsid w:val="00144E01"/>
    <w:rsid w:val="0014752A"/>
    <w:rsid w:val="00154A2D"/>
    <w:rsid w:val="0016693B"/>
    <w:rsid w:val="00167309"/>
    <w:rsid w:val="00167401"/>
    <w:rsid w:val="001679A7"/>
    <w:rsid w:val="00170347"/>
    <w:rsid w:val="0017229C"/>
    <w:rsid w:val="00176DE2"/>
    <w:rsid w:val="00184F26"/>
    <w:rsid w:val="0018505B"/>
    <w:rsid w:val="0018691A"/>
    <w:rsid w:val="00187430"/>
    <w:rsid w:val="00191D14"/>
    <w:rsid w:val="00193B73"/>
    <w:rsid w:val="00195BA1"/>
    <w:rsid w:val="001A43D4"/>
    <w:rsid w:val="001A5EAF"/>
    <w:rsid w:val="001B3B66"/>
    <w:rsid w:val="001C389A"/>
    <w:rsid w:val="001C4DCB"/>
    <w:rsid w:val="001D1DC4"/>
    <w:rsid w:val="001D3FF4"/>
    <w:rsid w:val="001E27ED"/>
    <w:rsid w:val="001E50A8"/>
    <w:rsid w:val="001E63CA"/>
    <w:rsid w:val="001E6E90"/>
    <w:rsid w:val="001F1315"/>
    <w:rsid w:val="001F167A"/>
    <w:rsid w:val="001F1698"/>
    <w:rsid w:val="001F2ACE"/>
    <w:rsid w:val="001F30E5"/>
    <w:rsid w:val="001F3FAF"/>
    <w:rsid w:val="001F4117"/>
    <w:rsid w:val="00204102"/>
    <w:rsid w:val="00204642"/>
    <w:rsid w:val="00207438"/>
    <w:rsid w:val="002123CE"/>
    <w:rsid w:val="00212F4B"/>
    <w:rsid w:val="002161E2"/>
    <w:rsid w:val="002221AB"/>
    <w:rsid w:val="0022558C"/>
    <w:rsid w:val="00234806"/>
    <w:rsid w:val="002353F8"/>
    <w:rsid w:val="00242ACD"/>
    <w:rsid w:val="00246C8D"/>
    <w:rsid w:val="00251377"/>
    <w:rsid w:val="0025165C"/>
    <w:rsid w:val="002530AE"/>
    <w:rsid w:val="002569E3"/>
    <w:rsid w:val="002649A9"/>
    <w:rsid w:val="00265CE1"/>
    <w:rsid w:val="0027710A"/>
    <w:rsid w:val="00282F2A"/>
    <w:rsid w:val="002907D1"/>
    <w:rsid w:val="00295341"/>
    <w:rsid w:val="00295BD1"/>
    <w:rsid w:val="002A0A74"/>
    <w:rsid w:val="002A2EE4"/>
    <w:rsid w:val="002A56F7"/>
    <w:rsid w:val="002A7E4F"/>
    <w:rsid w:val="002B732E"/>
    <w:rsid w:val="002C1284"/>
    <w:rsid w:val="002C26AF"/>
    <w:rsid w:val="002C2D90"/>
    <w:rsid w:val="002C6C1A"/>
    <w:rsid w:val="002D19C5"/>
    <w:rsid w:val="002E0115"/>
    <w:rsid w:val="002E1D87"/>
    <w:rsid w:val="002E24CF"/>
    <w:rsid w:val="002E285C"/>
    <w:rsid w:val="002E4233"/>
    <w:rsid w:val="002E5A9D"/>
    <w:rsid w:val="002E760E"/>
    <w:rsid w:val="002E7E8A"/>
    <w:rsid w:val="002F346A"/>
    <w:rsid w:val="002F3582"/>
    <w:rsid w:val="002F5F3C"/>
    <w:rsid w:val="002F7F0B"/>
    <w:rsid w:val="00303C3A"/>
    <w:rsid w:val="00305E5C"/>
    <w:rsid w:val="0030614C"/>
    <w:rsid w:val="00307C64"/>
    <w:rsid w:val="00314928"/>
    <w:rsid w:val="0031691B"/>
    <w:rsid w:val="00320614"/>
    <w:rsid w:val="00320D64"/>
    <w:rsid w:val="00320EFF"/>
    <w:rsid w:val="0032170C"/>
    <w:rsid w:val="00322721"/>
    <w:rsid w:val="003238DF"/>
    <w:rsid w:val="0033043A"/>
    <w:rsid w:val="00330BBD"/>
    <w:rsid w:val="00330E28"/>
    <w:rsid w:val="00332311"/>
    <w:rsid w:val="00332488"/>
    <w:rsid w:val="003339D5"/>
    <w:rsid w:val="0033411A"/>
    <w:rsid w:val="003374D4"/>
    <w:rsid w:val="00343816"/>
    <w:rsid w:val="00343E30"/>
    <w:rsid w:val="00343EB5"/>
    <w:rsid w:val="00344B4B"/>
    <w:rsid w:val="00350DCD"/>
    <w:rsid w:val="003513BC"/>
    <w:rsid w:val="00351806"/>
    <w:rsid w:val="00360A56"/>
    <w:rsid w:val="0036130E"/>
    <w:rsid w:val="00364ED4"/>
    <w:rsid w:val="00365FEE"/>
    <w:rsid w:val="00374C55"/>
    <w:rsid w:val="00376304"/>
    <w:rsid w:val="00380305"/>
    <w:rsid w:val="00383644"/>
    <w:rsid w:val="0038441E"/>
    <w:rsid w:val="00385B8C"/>
    <w:rsid w:val="00391DE5"/>
    <w:rsid w:val="00397016"/>
    <w:rsid w:val="00397C77"/>
    <w:rsid w:val="003A2C61"/>
    <w:rsid w:val="003A323E"/>
    <w:rsid w:val="003A4440"/>
    <w:rsid w:val="003B334C"/>
    <w:rsid w:val="003B3DCD"/>
    <w:rsid w:val="003B4B25"/>
    <w:rsid w:val="003B59D6"/>
    <w:rsid w:val="003C0075"/>
    <w:rsid w:val="003C483A"/>
    <w:rsid w:val="003D0774"/>
    <w:rsid w:val="003D105B"/>
    <w:rsid w:val="003D1090"/>
    <w:rsid w:val="003D18C4"/>
    <w:rsid w:val="003D2BA8"/>
    <w:rsid w:val="003D6563"/>
    <w:rsid w:val="003D79A2"/>
    <w:rsid w:val="003E3A3D"/>
    <w:rsid w:val="003E3CA4"/>
    <w:rsid w:val="003F1432"/>
    <w:rsid w:val="003F3F50"/>
    <w:rsid w:val="003F4C22"/>
    <w:rsid w:val="003F5BB7"/>
    <w:rsid w:val="003F7296"/>
    <w:rsid w:val="004016A3"/>
    <w:rsid w:val="00403CCA"/>
    <w:rsid w:val="0040607B"/>
    <w:rsid w:val="004071A1"/>
    <w:rsid w:val="004109F1"/>
    <w:rsid w:val="004136E8"/>
    <w:rsid w:val="004146CE"/>
    <w:rsid w:val="0041517A"/>
    <w:rsid w:val="004205C4"/>
    <w:rsid w:val="00423B44"/>
    <w:rsid w:val="00425131"/>
    <w:rsid w:val="004258DA"/>
    <w:rsid w:val="0043227F"/>
    <w:rsid w:val="004345B7"/>
    <w:rsid w:val="004357C5"/>
    <w:rsid w:val="0043597C"/>
    <w:rsid w:val="00435A63"/>
    <w:rsid w:val="00436009"/>
    <w:rsid w:val="004433E9"/>
    <w:rsid w:val="0044637A"/>
    <w:rsid w:val="00447D62"/>
    <w:rsid w:val="00450260"/>
    <w:rsid w:val="00451D6F"/>
    <w:rsid w:val="00456DA8"/>
    <w:rsid w:val="004673F8"/>
    <w:rsid w:val="00470EAE"/>
    <w:rsid w:val="004716CC"/>
    <w:rsid w:val="00471709"/>
    <w:rsid w:val="0047419E"/>
    <w:rsid w:val="00475131"/>
    <w:rsid w:val="004773F4"/>
    <w:rsid w:val="00480014"/>
    <w:rsid w:val="00480D69"/>
    <w:rsid w:val="0048207B"/>
    <w:rsid w:val="00482FA9"/>
    <w:rsid w:val="0048511F"/>
    <w:rsid w:val="00490F51"/>
    <w:rsid w:val="00497AAC"/>
    <w:rsid w:val="004A157E"/>
    <w:rsid w:val="004A15B0"/>
    <w:rsid w:val="004B2A1D"/>
    <w:rsid w:val="004B3399"/>
    <w:rsid w:val="004B4AA1"/>
    <w:rsid w:val="004B51E4"/>
    <w:rsid w:val="004B5747"/>
    <w:rsid w:val="004B59C5"/>
    <w:rsid w:val="004B6274"/>
    <w:rsid w:val="004C3D24"/>
    <w:rsid w:val="004D2EDD"/>
    <w:rsid w:val="004D32D0"/>
    <w:rsid w:val="004D5DF9"/>
    <w:rsid w:val="004D61F4"/>
    <w:rsid w:val="004D7B28"/>
    <w:rsid w:val="004D7F03"/>
    <w:rsid w:val="004E5B67"/>
    <w:rsid w:val="004E679F"/>
    <w:rsid w:val="004F1148"/>
    <w:rsid w:val="004F53C1"/>
    <w:rsid w:val="004F75C3"/>
    <w:rsid w:val="0050122D"/>
    <w:rsid w:val="00504095"/>
    <w:rsid w:val="00504487"/>
    <w:rsid w:val="00505571"/>
    <w:rsid w:val="00505FA1"/>
    <w:rsid w:val="0050615D"/>
    <w:rsid w:val="00506416"/>
    <w:rsid w:val="00512975"/>
    <w:rsid w:val="00514E1F"/>
    <w:rsid w:val="0051586E"/>
    <w:rsid w:val="005158BF"/>
    <w:rsid w:val="005159E4"/>
    <w:rsid w:val="005168A7"/>
    <w:rsid w:val="00517C42"/>
    <w:rsid w:val="005204D6"/>
    <w:rsid w:val="00520AC1"/>
    <w:rsid w:val="00520D3A"/>
    <w:rsid w:val="00522356"/>
    <w:rsid w:val="00524890"/>
    <w:rsid w:val="00526EFA"/>
    <w:rsid w:val="00526F36"/>
    <w:rsid w:val="0053366B"/>
    <w:rsid w:val="00537332"/>
    <w:rsid w:val="0054151E"/>
    <w:rsid w:val="00544827"/>
    <w:rsid w:val="00544B54"/>
    <w:rsid w:val="0054528A"/>
    <w:rsid w:val="00546957"/>
    <w:rsid w:val="00546BBE"/>
    <w:rsid w:val="005516E0"/>
    <w:rsid w:val="005555A6"/>
    <w:rsid w:val="00555ECF"/>
    <w:rsid w:val="005654CA"/>
    <w:rsid w:val="005705B1"/>
    <w:rsid w:val="00573763"/>
    <w:rsid w:val="00574D39"/>
    <w:rsid w:val="00575801"/>
    <w:rsid w:val="00580FCD"/>
    <w:rsid w:val="00581B8A"/>
    <w:rsid w:val="005830EA"/>
    <w:rsid w:val="00583D13"/>
    <w:rsid w:val="00584EEF"/>
    <w:rsid w:val="00586A8F"/>
    <w:rsid w:val="00587036"/>
    <w:rsid w:val="00590C0C"/>
    <w:rsid w:val="0059207E"/>
    <w:rsid w:val="005928D9"/>
    <w:rsid w:val="0059357E"/>
    <w:rsid w:val="0059424C"/>
    <w:rsid w:val="00594DEC"/>
    <w:rsid w:val="005A11B7"/>
    <w:rsid w:val="005A3041"/>
    <w:rsid w:val="005A64E5"/>
    <w:rsid w:val="005C0FFF"/>
    <w:rsid w:val="005C193F"/>
    <w:rsid w:val="005C2DFA"/>
    <w:rsid w:val="005C6A33"/>
    <w:rsid w:val="005C7D8E"/>
    <w:rsid w:val="005D094B"/>
    <w:rsid w:val="005D5605"/>
    <w:rsid w:val="005D5BFD"/>
    <w:rsid w:val="005D62E5"/>
    <w:rsid w:val="005E512C"/>
    <w:rsid w:val="005E64BB"/>
    <w:rsid w:val="005E76FE"/>
    <w:rsid w:val="005E7CD8"/>
    <w:rsid w:val="005F173F"/>
    <w:rsid w:val="005F7ADD"/>
    <w:rsid w:val="00603E65"/>
    <w:rsid w:val="00604ACA"/>
    <w:rsid w:val="00604F4E"/>
    <w:rsid w:val="006102DA"/>
    <w:rsid w:val="0061724C"/>
    <w:rsid w:val="006205E1"/>
    <w:rsid w:val="00623467"/>
    <w:rsid w:val="00623A74"/>
    <w:rsid w:val="00631D9B"/>
    <w:rsid w:val="00633044"/>
    <w:rsid w:val="006364BD"/>
    <w:rsid w:val="006409EF"/>
    <w:rsid w:val="00642469"/>
    <w:rsid w:val="006457A1"/>
    <w:rsid w:val="00662C3C"/>
    <w:rsid w:val="0066350C"/>
    <w:rsid w:val="006644D3"/>
    <w:rsid w:val="006651CF"/>
    <w:rsid w:val="006652DB"/>
    <w:rsid w:val="0066552D"/>
    <w:rsid w:val="00665BF9"/>
    <w:rsid w:val="0066711C"/>
    <w:rsid w:val="00670176"/>
    <w:rsid w:val="00672673"/>
    <w:rsid w:val="006727AD"/>
    <w:rsid w:val="00674CFE"/>
    <w:rsid w:val="00675FBA"/>
    <w:rsid w:val="00677644"/>
    <w:rsid w:val="00677D70"/>
    <w:rsid w:val="006829BD"/>
    <w:rsid w:val="0068532E"/>
    <w:rsid w:val="00685D9F"/>
    <w:rsid w:val="006959D1"/>
    <w:rsid w:val="006A18C4"/>
    <w:rsid w:val="006A37F2"/>
    <w:rsid w:val="006A4C2C"/>
    <w:rsid w:val="006A62EB"/>
    <w:rsid w:val="006B13CF"/>
    <w:rsid w:val="006B1E82"/>
    <w:rsid w:val="006B3A99"/>
    <w:rsid w:val="006B3B5F"/>
    <w:rsid w:val="006B3B98"/>
    <w:rsid w:val="006B4651"/>
    <w:rsid w:val="006B7D0B"/>
    <w:rsid w:val="006C0637"/>
    <w:rsid w:val="006C0F93"/>
    <w:rsid w:val="006C10BA"/>
    <w:rsid w:val="006C1B26"/>
    <w:rsid w:val="006C32FB"/>
    <w:rsid w:val="006C351C"/>
    <w:rsid w:val="006C41B4"/>
    <w:rsid w:val="006C4857"/>
    <w:rsid w:val="006C4A1D"/>
    <w:rsid w:val="006C4E02"/>
    <w:rsid w:val="006D120F"/>
    <w:rsid w:val="006D22A1"/>
    <w:rsid w:val="006D266E"/>
    <w:rsid w:val="006D425E"/>
    <w:rsid w:val="006D4A6F"/>
    <w:rsid w:val="006D52D9"/>
    <w:rsid w:val="006E0FAA"/>
    <w:rsid w:val="006E2398"/>
    <w:rsid w:val="006E55F8"/>
    <w:rsid w:val="006E7D6A"/>
    <w:rsid w:val="006F308A"/>
    <w:rsid w:val="006F4331"/>
    <w:rsid w:val="006F47C4"/>
    <w:rsid w:val="006F6BE8"/>
    <w:rsid w:val="006F70C8"/>
    <w:rsid w:val="006F7903"/>
    <w:rsid w:val="007041CC"/>
    <w:rsid w:val="00705AAE"/>
    <w:rsid w:val="00705E22"/>
    <w:rsid w:val="007107B3"/>
    <w:rsid w:val="00710DAD"/>
    <w:rsid w:val="00712893"/>
    <w:rsid w:val="00713A5B"/>
    <w:rsid w:val="00715750"/>
    <w:rsid w:val="00717622"/>
    <w:rsid w:val="00723092"/>
    <w:rsid w:val="007329A4"/>
    <w:rsid w:val="00733BA4"/>
    <w:rsid w:val="00736877"/>
    <w:rsid w:val="00736919"/>
    <w:rsid w:val="00737945"/>
    <w:rsid w:val="00746DDD"/>
    <w:rsid w:val="00751891"/>
    <w:rsid w:val="00752AAD"/>
    <w:rsid w:val="0076050A"/>
    <w:rsid w:val="00764322"/>
    <w:rsid w:val="00772720"/>
    <w:rsid w:val="00773070"/>
    <w:rsid w:val="00775556"/>
    <w:rsid w:val="00777EDC"/>
    <w:rsid w:val="00780B4E"/>
    <w:rsid w:val="00782F62"/>
    <w:rsid w:val="00791CD9"/>
    <w:rsid w:val="00795A67"/>
    <w:rsid w:val="007A23A5"/>
    <w:rsid w:val="007A6D13"/>
    <w:rsid w:val="007B5F04"/>
    <w:rsid w:val="007C3B74"/>
    <w:rsid w:val="007C4469"/>
    <w:rsid w:val="007C6C2A"/>
    <w:rsid w:val="007C6C8F"/>
    <w:rsid w:val="007D2BA5"/>
    <w:rsid w:val="007D2DDB"/>
    <w:rsid w:val="007D34BC"/>
    <w:rsid w:val="007D6D0F"/>
    <w:rsid w:val="007E3450"/>
    <w:rsid w:val="007E4F7C"/>
    <w:rsid w:val="007E6266"/>
    <w:rsid w:val="007F1A3D"/>
    <w:rsid w:val="007F1D2F"/>
    <w:rsid w:val="007F4A5D"/>
    <w:rsid w:val="008016CA"/>
    <w:rsid w:val="00802C09"/>
    <w:rsid w:val="00802DEF"/>
    <w:rsid w:val="00805112"/>
    <w:rsid w:val="00810737"/>
    <w:rsid w:val="00814697"/>
    <w:rsid w:val="00814E47"/>
    <w:rsid w:val="0081623B"/>
    <w:rsid w:val="00822B0A"/>
    <w:rsid w:val="00823416"/>
    <w:rsid w:val="008263F6"/>
    <w:rsid w:val="00826EF3"/>
    <w:rsid w:val="00831300"/>
    <w:rsid w:val="0083240F"/>
    <w:rsid w:val="00837B99"/>
    <w:rsid w:val="00847C21"/>
    <w:rsid w:val="00856255"/>
    <w:rsid w:val="00862164"/>
    <w:rsid w:val="008623C6"/>
    <w:rsid w:val="0086268B"/>
    <w:rsid w:val="0086278F"/>
    <w:rsid w:val="00865831"/>
    <w:rsid w:val="008674B2"/>
    <w:rsid w:val="00880DCB"/>
    <w:rsid w:val="008810A3"/>
    <w:rsid w:val="008827BF"/>
    <w:rsid w:val="00882FC9"/>
    <w:rsid w:val="00883117"/>
    <w:rsid w:val="00883833"/>
    <w:rsid w:val="00883BF7"/>
    <w:rsid w:val="00892DC8"/>
    <w:rsid w:val="00893001"/>
    <w:rsid w:val="00893378"/>
    <w:rsid w:val="00896033"/>
    <w:rsid w:val="00896D44"/>
    <w:rsid w:val="008A00B5"/>
    <w:rsid w:val="008A123F"/>
    <w:rsid w:val="008A56F8"/>
    <w:rsid w:val="008B010E"/>
    <w:rsid w:val="008B368A"/>
    <w:rsid w:val="008B3D60"/>
    <w:rsid w:val="008B4A25"/>
    <w:rsid w:val="008B6EEF"/>
    <w:rsid w:val="008C13A3"/>
    <w:rsid w:val="008C7277"/>
    <w:rsid w:val="008D2B62"/>
    <w:rsid w:val="008D39E9"/>
    <w:rsid w:val="008D3A81"/>
    <w:rsid w:val="008D55BD"/>
    <w:rsid w:val="008D61B6"/>
    <w:rsid w:val="008D6D4E"/>
    <w:rsid w:val="008D7B7A"/>
    <w:rsid w:val="008E0D3F"/>
    <w:rsid w:val="008E114B"/>
    <w:rsid w:val="008E684D"/>
    <w:rsid w:val="008F0477"/>
    <w:rsid w:val="008F180C"/>
    <w:rsid w:val="008F6975"/>
    <w:rsid w:val="008F7046"/>
    <w:rsid w:val="00904CD6"/>
    <w:rsid w:val="00905E1C"/>
    <w:rsid w:val="00912516"/>
    <w:rsid w:val="009169D6"/>
    <w:rsid w:val="00932264"/>
    <w:rsid w:val="00933693"/>
    <w:rsid w:val="0093465C"/>
    <w:rsid w:val="00934BEC"/>
    <w:rsid w:val="00935F16"/>
    <w:rsid w:val="00961431"/>
    <w:rsid w:val="009640A8"/>
    <w:rsid w:val="0096450F"/>
    <w:rsid w:val="00964CD0"/>
    <w:rsid w:val="00965420"/>
    <w:rsid w:val="00974247"/>
    <w:rsid w:val="00975891"/>
    <w:rsid w:val="009768F1"/>
    <w:rsid w:val="009804BB"/>
    <w:rsid w:val="00983BBA"/>
    <w:rsid w:val="00984016"/>
    <w:rsid w:val="009851A9"/>
    <w:rsid w:val="009874E1"/>
    <w:rsid w:val="00991739"/>
    <w:rsid w:val="00992C6D"/>
    <w:rsid w:val="00997573"/>
    <w:rsid w:val="009A5833"/>
    <w:rsid w:val="009B007A"/>
    <w:rsid w:val="009B157D"/>
    <w:rsid w:val="009B3181"/>
    <w:rsid w:val="009B4038"/>
    <w:rsid w:val="009B7D9D"/>
    <w:rsid w:val="009C1203"/>
    <w:rsid w:val="009C4B23"/>
    <w:rsid w:val="009D252A"/>
    <w:rsid w:val="009D40D2"/>
    <w:rsid w:val="009E31EF"/>
    <w:rsid w:val="009F2C7C"/>
    <w:rsid w:val="009F3DD4"/>
    <w:rsid w:val="009F6974"/>
    <w:rsid w:val="009F79EA"/>
    <w:rsid w:val="00A00AE3"/>
    <w:rsid w:val="00A02602"/>
    <w:rsid w:val="00A039B0"/>
    <w:rsid w:val="00A03B82"/>
    <w:rsid w:val="00A049EF"/>
    <w:rsid w:val="00A106F1"/>
    <w:rsid w:val="00A10BB2"/>
    <w:rsid w:val="00A1164C"/>
    <w:rsid w:val="00A11B1F"/>
    <w:rsid w:val="00A13229"/>
    <w:rsid w:val="00A141E8"/>
    <w:rsid w:val="00A1624B"/>
    <w:rsid w:val="00A20B1B"/>
    <w:rsid w:val="00A22493"/>
    <w:rsid w:val="00A232F1"/>
    <w:rsid w:val="00A24B8B"/>
    <w:rsid w:val="00A25BA4"/>
    <w:rsid w:val="00A2675A"/>
    <w:rsid w:val="00A26F99"/>
    <w:rsid w:val="00A30554"/>
    <w:rsid w:val="00A30EDB"/>
    <w:rsid w:val="00A35A99"/>
    <w:rsid w:val="00A35EAB"/>
    <w:rsid w:val="00A37385"/>
    <w:rsid w:val="00A44626"/>
    <w:rsid w:val="00A47BF0"/>
    <w:rsid w:val="00A52734"/>
    <w:rsid w:val="00A52F59"/>
    <w:rsid w:val="00A558EA"/>
    <w:rsid w:val="00A5661F"/>
    <w:rsid w:val="00A6356C"/>
    <w:rsid w:val="00A66F5D"/>
    <w:rsid w:val="00A7197B"/>
    <w:rsid w:val="00A71CC3"/>
    <w:rsid w:val="00A76D5C"/>
    <w:rsid w:val="00A77080"/>
    <w:rsid w:val="00A8071C"/>
    <w:rsid w:val="00A81A19"/>
    <w:rsid w:val="00A835E0"/>
    <w:rsid w:val="00A83909"/>
    <w:rsid w:val="00A90D08"/>
    <w:rsid w:val="00A9211E"/>
    <w:rsid w:val="00A94C54"/>
    <w:rsid w:val="00A962C2"/>
    <w:rsid w:val="00AA201B"/>
    <w:rsid w:val="00AB1098"/>
    <w:rsid w:val="00AB20DA"/>
    <w:rsid w:val="00AB2274"/>
    <w:rsid w:val="00AB3ACA"/>
    <w:rsid w:val="00AB4236"/>
    <w:rsid w:val="00AB4B1D"/>
    <w:rsid w:val="00AB50BE"/>
    <w:rsid w:val="00AB69A4"/>
    <w:rsid w:val="00AB74CB"/>
    <w:rsid w:val="00AC03D9"/>
    <w:rsid w:val="00AC4346"/>
    <w:rsid w:val="00AC735B"/>
    <w:rsid w:val="00AD15EB"/>
    <w:rsid w:val="00AD2771"/>
    <w:rsid w:val="00AD4A8E"/>
    <w:rsid w:val="00AD574E"/>
    <w:rsid w:val="00AD5FC9"/>
    <w:rsid w:val="00AD70EB"/>
    <w:rsid w:val="00AE4765"/>
    <w:rsid w:val="00AE4F65"/>
    <w:rsid w:val="00AE5533"/>
    <w:rsid w:val="00AF261B"/>
    <w:rsid w:val="00AF3213"/>
    <w:rsid w:val="00AF37DF"/>
    <w:rsid w:val="00AF3857"/>
    <w:rsid w:val="00AF39E5"/>
    <w:rsid w:val="00AF4B57"/>
    <w:rsid w:val="00AF71C7"/>
    <w:rsid w:val="00AF7294"/>
    <w:rsid w:val="00B03814"/>
    <w:rsid w:val="00B06672"/>
    <w:rsid w:val="00B075A3"/>
    <w:rsid w:val="00B12C86"/>
    <w:rsid w:val="00B16699"/>
    <w:rsid w:val="00B168DD"/>
    <w:rsid w:val="00B20021"/>
    <w:rsid w:val="00B21D75"/>
    <w:rsid w:val="00B24877"/>
    <w:rsid w:val="00B3142E"/>
    <w:rsid w:val="00B3250B"/>
    <w:rsid w:val="00B3316C"/>
    <w:rsid w:val="00B36F7B"/>
    <w:rsid w:val="00B37CD3"/>
    <w:rsid w:val="00B4089E"/>
    <w:rsid w:val="00B42349"/>
    <w:rsid w:val="00B448F3"/>
    <w:rsid w:val="00B51748"/>
    <w:rsid w:val="00B5258C"/>
    <w:rsid w:val="00B56935"/>
    <w:rsid w:val="00B57320"/>
    <w:rsid w:val="00B66532"/>
    <w:rsid w:val="00B679A3"/>
    <w:rsid w:val="00B71904"/>
    <w:rsid w:val="00B734EA"/>
    <w:rsid w:val="00B7550D"/>
    <w:rsid w:val="00B76EE1"/>
    <w:rsid w:val="00B85291"/>
    <w:rsid w:val="00B8749A"/>
    <w:rsid w:val="00B878DA"/>
    <w:rsid w:val="00B91726"/>
    <w:rsid w:val="00B97472"/>
    <w:rsid w:val="00B97A14"/>
    <w:rsid w:val="00BA42E5"/>
    <w:rsid w:val="00BA53CD"/>
    <w:rsid w:val="00BB0C15"/>
    <w:rsid w:val="00BB0CA1"/>
    <w:rsid w:val="00BB673D"/>
    <w:rsid w:val="00BB7E6D"/>
    <w:rsid w:val="00BC741D"/>
    <w:rsid w:val="00BD18F0"/>
    <w:rsid w:val="00BD3E61"/>
    <w:rsid w:val="00BD4A91"/>
    <w:rsid w:val="00BE0477"/>
    <w:rsid w:val="00BE08CF"/>
    <w:rsid w:val="00BE0E43"/>
    <w:rsid w:val="00BE5717"/>
    <w:rsid w:val="00BF256E"/>
    <w:rsid w:val="00BF332A"/>
    <w:rsid w:val="00BF5A45"/>
    <w:rsid w:val="00C011B1"/>
    <w:rsid w:val="00C046FB"/>
    <w:rsid w:val="00C06059"/>
    <w:rsid w:val="00C10B31"/>
    <w:rsid w:val="00C11A43"/>
    <w:rsid w:val="00C15C4E"/>
    <w:rsid w:val="00C16C0F"/>
    <w:rsid w:val="00C22BC0"/>
    <w:rsid w:val="00C230CB"/>
    <w:rsid w:val="00C231BA"/>
    <w:rsid w:val="00C25106"/>
    <w:rsid w:val="00C260C6"/>
    <w:rsid w:val="00C32461"/>
    <w:rsid w:val="00C36E70"/>
    <w:rsid w:val="00C4183A"/>
    <w:rsid w:val="00C422D1"/>
    <w:rsid w:val="00C4325A"/>
    <w:rsid w:val="00C47595"/>
    <w:rsid w:val="00C50944"/>
    <w:rsid w:val="00C5104A"/>
    <w:rsid w:val="00C53BFB"/>
    <w:rsid w:val="00C54519"/>
    <w:rsid w:val="00C57A58"/>
    <w:rsid w:val="00C6315D"/>
    <w:rsid w:val="00C64E4E"/>
    <w:rsid w:val="00C703AA"/>
    <w:rsid w:val="00C7132A"/>
    <w:rsid w:val="00C71E7A"/>
    <w:rsid w:val="00C72AA8"/>
    <w:rsid w:val="00C757AB"/>
    <w:rsid w:val="00C75D1F"/>
    <w:rsid w:val="00C876CA"/>
    <w:rsid w:val="00C9049F"/>
    <w:rsid w:val="00C91713"/>
    <w:rsid w:val="00C91B7A"/>
    <w:rsid w:val="00C92224"/>
    <w:rsid w:val="00C9252B"/>
    <w:rsid w:val="00C93546"/>
    <w:rsid w:val="00C95BA9"/>
    <w:rsid w:val="00C96E22"/>
    <w:rsid w:val="00CA19BA"/>
    <w:rsid w:val="00CA2F65"/>
    <w:rsid w:val="00CA36F0"/>
    <w:rsid w:val="00CA401B"/>
    <w:rsid w:val="00CA519E"/>
    <w:rsid w:val="00CB75A5"/>
    <w:rsid w:val="00CC00DB"/>
    <w:rsid w:val="00CC0B0D"/>
    <w:rsid w:val="00CC1A16"/>
    <w:rsid w:val="00CC235E"/>
    <w:rsid w:val="00CC3493"/>
    <w:rsid w:val="00CC4230"/>
    <w:rsid w:val="00CC5874"/>
    <w:rsid w:val="00CC5FD6"/>
    <w:rsid w:val="00CC6D46"/>
    <w:rsid w:val="00CD3D87"/>
    <w:rsid w:val="00CD45C6"/>
    <w:rsid w:val="00CD6875"/>
    <w:rsid w:val="00CE3F5B"/>
    <w:rsid w:val="00CE77D7"/>
    <w:rsid w:val="00CF1587"/>
    <w:rsid w:val="00CF2A94"/>
    <w:rsid w:val="00CF3A19"/>
    <w:rsid w:val="00CF5119"/>
    <w:rsid w:val="00CF51B9"/>
    <w:rsid w:val="00CF6AD5"/>
    <w:rsid w:val="00CF76C8"/>
    <w:rsid w:val="00D003AF"/>
    <w:rsid w:val="00D03FD7"/>
    <w:rsid w:val="00D05B9D"/>
    <w:rsid w:val="00D06481"/>
    <w:rsid w:val="00D16A7D"/>
    <w:rsid w:val="00D172C4"/>
    <w:rsid w:val="00D211AE"/>
    <w:rsid w:val="00D244E5"/>
    <w:rsid w:val="00D30018"/>
    <w:rsid w:val="00D30BA5"/>
    <w:rsid w:val="00D32D43"/>
    <w:rsid w:val="00D3393F"/>
    <w:rsid w:val="00D34C39"/>
    <w:rsid w:val="00D35924"/>
    <w:rsid w:val="00D37E51"/>
    <w:rsid w:val="00D407D6"/>
    <w:rsid w:val="00D53E46"/>
    <w:rsid w:val="00D570D6"/>
    <w:rsid w:val="00D66BC5"/>
    <w:rsid w:val="00D67DA7"/>
    <w:rsid w:val="00D70888"/>
    <w:rsid w:val="00D7220A"/>
    <w:rsid w:val="00D7347B"/>
    <w:rsid w:val="00D74CA3"/>
    <w:rsid w:val="00D76D1E"/>
    <w:rsid w:val="00D80ED1"/>
    <w:rsid w:val="00D8392C"/>
    <w:rsid w:val="00D83E0E"/>
    <w:rsid w:val="00D84EF7"/>
    <w:rsid w:val="00D870CF"/>
    <w:rsid w:val="00D933D0"/>
    <w:rsid w:val="00D954AC"/>
    <w:rsid w:val="00D95D42"/>
    <w:rsid w:val="00DA001A"/>
    <w:rsid w:val="00DA4CBC"/>
    <w:rsid w:val="00DB0E83"/>
    <w:rsid w:val="00DB0FDD"/>
    <w:rsid w:val="00DB10C8"/>
    <w:rsid w:val="00DB1729"/>
    <w:rsid w:val="00DB3E1C"/>
    <w:rsid w:val="00DB545B"/>
    <w:rsid w:val="00DB625C"/>
    <w:rsid w:val="00DB78E1"/>
    <w:rsid w:val="00DC21B7"/>
    <w:rsid w:val="00DC2782"/>
    <w:rsid w:val="00DC3437"/>
    <w:rsid w:val="00DC6B27"/>
    <w:rsid w:val="00DC787B"/>
    <w:rsid w:val="00DD33F4"/>
    <w:rsid w:val="00DD4A79"/>
    <w:rsid w:val="00DD7100"/>
    <w:rsid w:val="00DE0288"/>
    <w:rsid w:val="00DE0B5A"/>
    <w:rsid w:val="00DE16FB"/>
    <w:rsid w:val="00DE347F"/>
    <w:rsid w:val="00DF3E32"/>
    <w:rsid w:val="00DF731B"/>
    <w:rsid w:val="00E00EEB"/>
    <w:rsid w:val="00E03F80"/>
    <w:rsid w:val="00E042CA"/>
    <w:rsid w:val="00E06EE5"/>
    <w:rsid w:val="00E06F1A"/>
    <w:rsid w:val="00E11DED"/>
    <w:rsid w:val="00E128AC"/>
    <w:rsid w:val="00E23027"/>
    <w:rsid w:val="00E30087"/>
    <w:rsid w:val="00E309DD"/>
    <w:rsid w:val="00E31335"/>
    <w:rsid w:val="00E329CF"/>
    <w:rsid w:val="00E32D15"/>
    <w:rsid w:val="00E34906"/>
    <w:rsid w:val="00E34E37"/>
    <w:rsid w:val="00E35178"/>
    <w:rsid w:val="00E3599E"/>
    <w:rsid w:val="00E43FF8"/>
    <w:rsid w:val="00E463AF"/>
    <w:rsid w:val="00E54073"/>
    <w:rsid w:val="00E5423F"/>
    <w:rsid w:val="00E60455"/>
    <w:rsid w:val="00E64AA7"/>
    <w:rsid w:val="00E66804"/>
    <w:rsid w:val="00E66B11"/>
    <w:rsid w:val="00E702B1"/>
    <w:rsid w:val="00E762A1"/>
    <w:rsid w:val="00E76959"/>
    <w:rsid w:val="00E808F5"/>
    <w:rsid w:val="00E81B71"/>
    <w:rsid w:val="00E83D5E"/>
    <w:rsid w:val="00E86882"/>
    <w:rsid w:val="00E9370D"/>
    <w:rsid w:val="00EA221C"/>
    <w:rsid w:val="00EA28D5"/>
    <w:rsid w:val="00EA2D3E"/>
    <w:rsid w:val="00EA4814"/>
    <w:rsid w:val="00EA511A"/>
    <w:rsid w:val="00EA6D22"/>
    <w:rsid w:val="00EA7C57"/>
    <w:rsid w:val="00EB199F"/>
    <w:rsid w:val="00EB24E1"/>
    <w:rsid w:val="00EB28C4"/>
    <w:rsid w:val="00EB3F4E"/>
    <w:rsid w:val="00EB5362"/>
    <w:rsid w:val="00EB60FC"/>
    <w:rsid w:val="00EB775D"/>
    <w:rsid w:val="00EC160B"/>
    <w:rsid w:val="00EC381E"/>
    <w:rsid w:val="00EC3AFE"/>
    <w:rsid w:val="00EC44B7"/>
    <w:rsid w:val="00EC56DA"/>
    <w:rsid w:val="00EC6579"/>
    <w:rsid w:val="00EC67D9"/>
    <w:rsid w:val="00EC73CE"/>
    <w:rsid w:val="00EC7BCD"/>
    <w:rsid w:val="00ED13BB"/>
    <w:rsid w:val="00ED5650"/>
    <w:rsid w:val="00ED5AF9"/>
    <w:rsid w:val="00EE0549"/>
    <w:rsid w:val="00EE0CCD"/>
    <w:rsid w:val="00EE1307"/>
    <w:rsid w:val="00EE1F76"/>
    <w:rsid w:val="00EE46C3"/>
    <w:rsid w:val="00EE5D8D"/>
    <w:rsid w:val="00EE7C5A"/>
    <w:rsid w:val="00EF0157"/>
    <w:rsid w:val="00EF0A18"/>
    <w:rsid w:val="00EF1B83"/>
    <w:rsid w:val="00EF32F3"/>
    <w:rsid w:val="00EF43AC"/>
    <w:rsid w:val="00EF4C9F"/>
    <w:rsid w:val="00EF5571"/>
    <w:rsid w:val="00EF7DF1"/>
    <w:rsid w:val="00F01A13"/>
    <w:rsid w:val="00F0472F"/>
    <w:rsid w:val="00F052E8"/>
    <w:rsid w:val="00F055D4"/>
    <w:rsid w:val="00F05F25"/>
    <w:rsid w:val="00F07992"/>
    <w:rsid w:val="00F104ED"/>
    <w:rsid w:val="00F1163F"/>
    <w:rsid w:val="00F12DEA"/>
    <w:rsid w:val="00F14D7F"/>
    <w:rsid w:val="00F15FBE"/>
    <w:rsid w:val="00F17816"/>
    <w:rsid w:val="00F2761E"/>
    <w:rsid w:val="00F3338C"/>
    <w:rsid w:val="00F3508F"/>
    <w:rsid w:val="00F4306B"/>
    <w:rsid w:val="00F43333"/>
    <w:rsid w:val="00F44FD7"/>
    <w:rsid w:val="00F46A21"/>
    <w:rsid w:val="00F51FBC"/>
    <w:rsid w:val="00F546FE"/>
    <w:rsid w:val="00F552C6"/>
    <w:rsid w:val="00F5565F"/>
    <w:rsid w:val="00F56115"/>
    <w:rsid w:val="00F568FD"/>
    <w:rsid w:val="00F60B88"/>
    <w:rsid w:val="00F67323"/>
    <w:rsid w:val="00F7202F"/>
    <w:rsid w:val="00F7242C"/>
    <w:rsid w:val="00F72798"/>
    <w:rsid w:val="00F73135"/>
    <w:rsid w:val="00F83FCD"/>
    <w:rsid w:val="00F86354"/>
    <w:rsid w:val="00F877C8"/>
    <w:rsid w:val="00F90A03"/>
    <w:rsid w:val="00F927FB"/>
    <w:rsid w:val="00F93271"/>
    <w:rsid w:val="00F94D13"/>
    <w:rsid w:val="00F96792"/>
    <w:rsid w:val="00F96C67"/>
    <w:rsid w:val="00FA055E"/>
    <w:rsid w:val="00FA2285"/>
    <w:rsid w:val="00FA34AE"/>
    <w:rsid w:val="00FA4190"/>
    <w:rsid w:val="00FA46B4"/>
    <w:rsid w:val="00FB0137"/>
    <w:rsid w:val="00FB309A"/>
    <w:rsid w:val="00FB5148"/>
    <w:rsid w:val="00FB5AD8"/>
    <w:rsid w:val="00FB75BE"/>
    <w:rsid w:val="00FC020D"/>
    <w:rsid w:val="00FC55B6"/>
    <w:rsid w:val="00FC6C4A"/>
    <w:rsid w:val="00FC6D74"/>
    <w:rsid w:val="00FC7956"/>
    <w:rsid w:val="00FD071C"/>
    <w:rsid w:val="00FD0BF4"/>
    <w:rsid w:val="00FD2803"/>
    <w:rsid w:val="00FE19A4"/>
    <w:rsid w:val="00FE410E"/>
    <w:rsid w:val="00FE5211"/>
    <w:rsid w:val="00FE5899"/>
    <w:rsid w:val="00FF32CD"/>
    <w:rsid w:val="00FF374E"/>
    <w:rsid w:val="00FF45F0"/>
    <w:rsid w:val="00FF58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60F93"/>
  <w15:chartTrackingRefBased/>
  <w15:docId w15:val="{4A3006F7-85FE-4C5E-B64A-F3179E80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B98"/>
    <w:pPr>
      <w:suppressAutoHyphens/>
      <w:spacing w:after="0" w:line="240" w:lineRule="auto"/>
    </w:pPr>
    <w:rPr>
      <w:rFonts w:ascii="Arial" w:eastAsia="Times New Roman" w:hAnsi="Arial" w:cs="Arial"/>
      <w:sz w:val="24"/>
      <w:szCs w:val="20"/>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4071A1"/>
  </w:style>
  <w:style w:type="paragraph" w:styleId="Piedepgina">
    <w:name w:val="footer"/>
    <w:basedOn w:val="Normal"/>
    <w:link w:val="Piedepgina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4071A1"/>
  </w:style>
  <w:style w:type="character" w:customStyle="1" w:styleId="Textodemarcadordeposicin">
    <w:name w:val="Texto de marcador de posición"/>
    <w:basedOn w:val="Fuentedeprrafopredeter"/>
    <w:uiPriority w:val="99"/>
    <w:semiHidden/>
    <w:rsid w:val="000A7015"/>
    <w:rPr>
      <w:color w:val="808080"/>
    </w:rPr>
  </w:style>
  <w:style w:type="paragraph" w:styleId="Textoindependiente">
    <w:name w:val="Body Text"/>
    <w:basedOn w:val="Normal"/>
    <w:link w:val="TextoindependienteCar"/>
    <w:rsid w:val="00A30EDB"/>
    <w:rPr>
      <w:rFonts w:ascii="Times New Roman" w:hAnsi="Times New Roman" w:cs="Times New Roman"/>
    </w:rPr>
  </w:style>
  <w:style w:type="character" w:customStyle="1" w:styleId="TextoindependienteCar">
    <w:name w:val="Texto independiente Car"/>
    <w:basedOn w:val="Fuentedeprrafopredeter"/>
    <w:link w:val="Textoindependiente"/>
    <w:rsid w:val="00A30EDB"/>
    <w:rPr>
      <w:rFonts w:ascii="Times New Roman" w:eastAsia="Times New Roman" w:hAnsi="Times New Roman" w:cs="Times New Roman"/>
      <w:sz w:val="24"/>
      <w:szCs w:val="20"/>
      <w:lang w:val="es-ES" w:eastAsia="zh-CN"/>
    </w:rPr>
  </w:style>
  <w:style w:type="table" w:styleId="Tablaconcuadrcula">
    <w:name w:val="Table Grid"/>
    <w:basedOn w:val="Tablanormal"/>
    <w:uiPriority w:val="39"/>
    <w:rsid w:val="00A30EDB"/>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44FD7"/>
    <w:rPr>
      <w:color w:val="0563C1" w:themeColor="hyperlink"/>
      <w:u w:val="single"/>
    </w:rPr>
  </w:style>
  <w:style w:type="paragraph" w:customStyle="1" w:styleId="TextBody">
    <w:name w:val="Text Body"/>
    <w:basedOn w:val="Normal"/>
    <w:uiPriority w:val="99"/>
    <w:rsid w:val="00F568FD"/>
    <w:pPr>
      <w:widowControl w:val="0"/>
      <w:suppressAutoHyphens w:val="0"/>
      <w:autoSpaceDE w:val="0"/>
      <w:autoSpaceDN w:val="0"/>
      <w:adjustRightInd w:val="0"/>
    </w:pPr>
    <w:rPr>
      <w:rFonts w:ascii="Times New Roman" w:eastAsiaTheme="minorEastAsia" w:hAnsi="Times New Roman" w:cs="Times New Roman"/>
      <w:sz w:val="20"/>
      <w:lang w:val="en-US" w:eastAsia="es-CO"/>
    </w:rPr>
  </w:style>
  <w:style w:type="paragraph" w:styleId="Prrafodelista">
    <w:name w:val="List Paragraph"/>
    <w:basedOn w:val="Normal"/>
    <w:uiPriority w:val="72"/>
    <w:qFormat/>
    <w:rsid w:val="00450260"/>
    <w:pPr>
      <w:ind w:left="720"/>
      <w:contextualSpacing/>
    </w:pPr>
  </w:style>
  <w:style w:type="character" w:customStyle="1" w:styleId="SourceText">
    <w:name w:val="Source Text"/>
    <w:rsid w:val="00D933D0"/>
    <w:rPr>
      <w:rFonts w:ascii="Liberation Mono" w:eastAsia="Droid Sans Fallback" w:hAnsi="Liberation Mono" w:cs="Liberation Mono"/>
    </w:rPr>
  </w:style>
  <w:style w:type="paragraph" w:customStyle="1" w:styleId="PreformattedText">
    <w:name w:val="Preformatted Text"/>
    <w:basedOn w:val="Normal"/>
    <w:rsid w:val="00D933D0"/>
    <w:rPr>
      <w:rFonts w:ascii="Liberation Mono" w:eastAsia="Droid Sans Fallback" w:hAnsi="Liberation Mono" w:cs="Liberation Mono"/>
      <w:sz w:val="20"/>
    </w:rPr>
  </w:style>
  <w:style w:type="paragraph" w:customStyle="1" w:styleId="TableContents">
    <w:name w:val="Table Contents"/>
    <w:basedOn w:val="Normal"/>
    <w:rsid w:val="00D933D0"/>
    <w:pPr>
      <w:suppressLineNumbers/>
    </w:pPr>
  </w:style>
  <w:style w:type="character" w:styleId="Hipervnculovisitado">
    <w:name w:val="FollowedHyperlink"/>
    <w:basedOn w:val="Fuentedeprrafopredeter"/>
    <w:uiPriority w:val="99"/>
    <w:semiHidden/>
    <w:unhideWhenUsed/>
    <w:rsid w:val="0059207E"/>
    <w:rPr>
      <w:color w:val="954F72" w:themeColor="followedHyperlink"/>
      <w:u w:val="single"/>
    </w:rPr>
  </w:style>
  <w:style w:type="character" w:customStyle="1" w:styleId="ListLabel68">
    <w:name w:val="ListLabel 68"/>
    <w:qFormat/>
    <w:rsid w:val="00CF5119"/>
    <w:rPr>
      <w:b/>
      <w:color w:val="1BAE02"/>
      <w:szCs w:val="28"/>
      <w:u w:val="single"/>
    </w:rPr>
  </w:style>
  <w:style w:type="character" w:customStyle="1" w:styleId="InternetLink">
    <w:name w:val="Internet Link"/>
    <w:uiPriority w:val="99"/>
    <w:rsid w:val="00121D2B"/>
    <w:rPr>
      <w:color w:val="FF0000"/>
      <w:u w:val="single"/>
    </w:rPr>
  </w:style>
  <w:style w:type="paragraph" w:styleId="Lista">
    <w:name w:val="List"/>
    <w:basedOn w:val="Textoindependiente"/>
    <w:semiHidden/>
    <w:unhideWhenUsed/>
    <w:rsid w:val="00002CAD"/>
    <w:rPr>
      <w:rFonts w:cs="FreeSans"/>
    </w:rPr>
  </w:style>
  <w:style w:type="paragraph" w:customStyle="1" w:styleId="Listavistosa-nfasis11">
    <w:name w:val="Lista vistosa - Énfasis 11"/>
    <w:basedOn w:val="Normal"/>
    <w:uiPriority w:val="34"/>
    <w:qFormat/>
    <w:rsid w:val="00FE410E"/>
    <w:pPr>
      <w:ind w:left="708"/>
    </w:pPr>
  </w:style>
  <w:style w:type="character" w:customStyle="1" w:styleId="ListLabel72">
    <w:name w:val="ListLabel 72"/>
    <w:qFormat/>
    <w:rsid w:val="00822B0A"/>
    <w:rPr>
      <w:b/>
      <w:color w:val="1BAE02"/>
      <w:szCs w:val="28"/>
    </w:rPr>
  </w:style>
  <w:style w:type="character" w:styleId="Refdecomentario">
    <w:name w:val="annotation reference"/>
    <w:basedOn w:val="Fuentedeprrafopredeter"/>
    <w:uiPriority w:val="99"/>
    <w:semiHidden/>
    <w:unhideWhenUsed/>
    <w:rsid w:val="0076050A"/>
    <w:rPr>
      <w:sz w:val="16"/>
      <w:szCs w:val="16"/>
    </w:rPr>
  </w:style>
  <w:style w:type="paragraph" w:styleId="Textocomentario">
    <w:name w:val="annotation text"/>
    <w:basedOn w:val="Normal"/>
    <w:link w:val="TextocomentarioCar"/>
    <w:uiPriority w:val="99"/>
    <w:semiHidden/>
    <w:unhideWhenUsed/>
    <w:rsid w:val="0076050A"/>
    <w:rPr>
      <w:sz w:val="20"/>
    </w:rPr>
  </w:style>
  <w:style w:type="character" w:customStyle="1" w:styleId="TextocomentarioCar">
    <w:name w:val="Texto comentario Car"/>
    <w:basedOn w:val="Fuentedeprrafopredeter"/>
    <w:link w:val="Textocomentario"/>
    <w:uiPriority w:val="99"/>
    <w:semiHidden/>
    <w:rsid w:val="0076050A"/>
    <w:rPr>
      <w:rFonts w:ascii="Arial" w:eastAsia="Times New Roman" w:hAnsi="Arial" w:cs="Arial"/>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76050A"/>
    <w:rPr>
      <w:b/>
      <w:bCs/>
    </w:rPr>
  </w:style>
  <w:style w:type="character" w:customStyle="1" w:styleId="AsuntodelcomentarioCar">
    <w:name w:val="Asunto del comentario Car"/>
    <w:basedOn w:val="TextocomentarioCar"/>
    <w:link w:val="Asuntodelcomentario"/>
    <w:uiPriority w:val="99"/>
    <w:semiHidden/>
    <w:rsid w:val="0076050A"/>
    <w:rPr>
      <w:rFonts w:ascii="Arial" w:eastAsia="Times New Roman" w:hAnsi="Arial" w:cs="Arial"/>
      <w:b/>
      <w:bCs/>
      <w:sz w:val="20"/>
      <w:szCs w:val="20"/>
      <w:lang w:val="es-ES" w:eastAsia="zh-CN"/>
    </w:rPr>
  </w:style>
  <w:style w:type="paragraph" w:styleId="Textodeglobo">
    <w:name w:val="Balloon Text"/>
    <w:basedOn w:val="Normal"/>
    <w:link w:val="TextodegloboCar"/>
    <w:uiPriority w:val="99"/>
    <w:semiHidden/>
    <w:unhideWhenUsed/>
    <w:rsid w:val="0076050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050A"/>
    <w:rPr>
      <w:rFonts w:ascii="Segoe UI" w:eastAsia="Times New Roman" w:hAnsi="Segoe UI" w:cs="Segoe UI"/>
      <w:sz w:val="18"/>
      <w:szCs w:val="18"/>
      <w:lang w:val="es-ES" w:eastAsia="zh-CN"/>
    </w:rPr>
  </w:style>
  <w:style w:type="paragraph" w:customStyle="1" w:styleId="Prrafodelista1">
    <w:name w:val="Párrafo de lista1"/>
    <w:basedOn w:val="Normal"/>
    <w:rsid w:val="006F47C4"/>
    <w:pPr>
      <w:ind w:left="708"/>
    </w:pPr>
    <w:rPr>
      <w:rFonts w:ascii="Times New Roman" w:hAnsi="Times New Roman" w:cs="Times New Roman"/>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251735">
      <w:bodyDiv w:val="1"/>
      <w:marLeft w:val="0"/>
      <w:marRight w:val="0"/>
      <w:marTop w:val="0"/>
      <w:marBottom w:val="0"/>
      <w:divBdr>
        <w:top w:val="none" w:sz="0" w:space="0" w:color="auto"/>
        <w:left w:val="none" w:sz="0" w:space="0" w:color="auto"/>
        <w:bottom w:val="none" w:sz="0" w:space="0" w:color="auto"/>
        <w:right w:val="none" w:sz="0" w:space="0" w:color="auto"/>
      </w:divBdr>
    </w:div>
    <w:div w:id="466051975">
      <w:bodyDiv w:val="1"/>
      <w:marLeft w:val="0"/>
      <w:marRight w:val="0"/>
      <w:marTop w:val="0"/>
      <w:marBottom w:val="0"/>
      <w:divBdr>
        <w:top w:val="none" w:sz="0" w:space="0" w:color="auto"/>
        <w:left w:val="none" w:sz="0" w:space="0" w:color="auto"/>
        <w:bottom w:val="none" w:sz="0" w:space="0" w:color="auto"/>
        <w:right w:val="none" w:sz="0" w:space="0" w:color="auto"/>
      </w:divBdr>
    </w:div>
    <w:div w:id="599948829">
      <w:bodyDiv w:val="1"/>
      <w:marLeft w:val="0"/>
      <w:marRight w:val="0"/>
      <w:marTop w:val="0"/>
      <w:marBottom w:val="0"/>
      <w:divBdr>
        <w:top w:val="none" w:sz="0" w:space="0" w:color="auto"/>
        <w:left w:val="none" w:sz="0" w:space="0" w:color="auto"/>
        <w:bottom w:val="none" w:sz="0" w:space="0" w:color="auto"/>
        <w:right w:val="none" w:sz="0" w:space="0" w:color="auto"/>
      </w:divBdr>
    </w:div>
    <w:div w:id="717319011">
      <w:bodyDiv w:val="1"/>
      <w:marLeft w:val="0"/>
      <w:marRight w:val="0"/>
      <w:marTop w:val="0"/>
      <w:marBottom w:val="0"/>
      <w:divBdr>
        <w:top w:val="none" w:sz="0" w:space="0" w:color="auto"/>
        <w:left w:val="none" w:sz="0" w:space="0" w:color="auto"/>
        <w:bottom w:val="none" w:sz="0" w:space="0" w:color="auto"/>
        <w:right w:val="none" w:sz="0" w:space="0" w:color="auto"/>
      </w:divBdr>
    </w:div>
    <w:div w:id="1011026437">
      <w:bodyDiv w:val="1"/>
      <w:marLeft w:val="0"/>
      <w:marRight w:val="0"/>
      <w:marTop w:val="0"/>
      <w:marBottom w:val="0"/>
      <w:divBdr>
        <w:top w:val="none" w:sz="0" w:space="0" w:color="auto"/>
        <w:left w:val="none" w:sz="0" w:space="0" w:color="auto"/>
        <w:bottom w:val="none" w:sz="0" w:space="0" w:color="auto"/>
        <w:right w:val="none" w:sz="0" w:space="0" w:color="auto"/>
      </w:divBdr>
    </w:div>
    <w:div w:id="1040475960">
      <w:bodyDiv w:val="1"/>
      <w:marLeft w:val="0"/>
      <w:marRight w:val="0"/>
      <w:marTop w:val="0"/>
      <w:marBottom w:val="0"/>
      <w:divBdr>
        <w:top w:val="none" w:sz="0" w:space="0" w:color="auto"/>
        <w:left w:val="none" w:sz="0" w:space="0" w:color="auto"/>
        <w:bottom w:val="none" w:sz="0" w:space="0" w:color="auto"/>
        <w:right w:val="none" w:sz="0" w:space="0" w:color="auto"/>
      </w:divBdr>
    </w:div>
    <w:div w:id="1133981368">
      <w:bodyDiv w:val="1"/>
      <w:marLeft w:val="0"/>
      <w:marRight w:val="0"/>
      <w:marTop w:val="0"/>
      <w:marBottom w:val="0"/>
      <w:divBdr>
        <w:top w:val="none" w:sz="0" w:space="0" w:color="auto"/>
        <w:left w:val="none" w:sz="0" w:space="0" w:color="auto"/>
        <w:bottom w:val="none" w:sz="0" w:space="0" w:color="auto"/>
        <w:right w:val="none" w:sz="0" w:space="0" w:color="auto"/>
      </w:divBdr>
    </w:div>
    <w:div w:id="1440031788">
      <w:bodyDiv w:val="1"/>
      <w:marLeft w:val="0"/>
      <w:marRight w:val="0"/>
      <w:marTop w:val="0"/>
      <w:marBottom w:val="0"/>
      <w:divBdr>
        <w:top w:val="none" w:sz="0" w:space="0" w:color="auto"/>
        <w:left w:val="none" w:sz="0" w:space="0" w:color="auto"/>
        <w:bottom w:val="none" w:sz="0" w:space="0" w:color="auto"/>
        <w:right w:val="none" w:sz="0" w:space="0" w:color="auto"/>
      </w:divBdr>
    </w:div>
    <w:div w:id="1576549357">
      <w:bodyDiv w:val="1"/>
      <w:marLeft w:val="0"/>
      <w:marRight w:val="0"/>
      <w:marTop w:val="0"/>
      <w:marBottom w:val="0"/>
      <w:divBdr>
        <w:top w:val="none" w:sz="0" w:space="0" w:color="auto"/>
        <w:left w:val="none" w:sz="0" w:space="0" w:color="auto"/>
        <w:bottom w:val="none" w:sz="0" w:space="0" w:color="auto"/>
        <w:right w:val="none" w:sz="0" w:space="0" w:color="auto"/>
      </w:divBdr>
    </w:div>
    <w:div w:id="1610964766">
      <w:bodyDiv w:val="1"/>
      <w:marLeft w:val="0"/>
      <w:marRight w:val="0"/>
      <w:marTop w:val="0"/>
      <w:marBottom w:val="0"/>
      <w:divBdr>
        <w:top w:val="none" w:sz="0" w:space="0" w:color="auto"/>
        <w:left w:val="none" w:sz="0" w:space="0" w:color="auto"/>
        <w:bottom w:val="none" w:sz="0" w:space="0" w:color="auto"/>
        <w:right w:val="none" w:sz="0" w:space="0" w:color="auto"/>
      </w:divBdr>
    </w:div>
    <w:div w:id="1662390199">
      <w:bodyDiv w:val="1"/>
      <w:marLeft w:val="0"/>
      <w:marRight w:val="0"/>
      <w:marTop w:val="0"/>
      <w:marBottom w:val="0"/>
      <w:divBdr>
        <w:top w:val="none" w:sz="0" w:space="0" w:color="auto"/>
        <w:left w:val="none" w:sz="0" w:space="0" w:color="auto"/>
        <w:bottom w:val="none" w:sz="0" w:space="0" w:color="auto"/>
        <w:right w:val="none" w:sz="0" w:space="0" w:color="auto"/>
      </w:divBdr>
    </w:div>
    <w:div w:id="1986351310">
      <w:bodyDiv w:val="1"/>
      <w:marLeft w:val="0"/>
      <w:marRight w:val="0"/>
      <w:marTop w:val="0"/>
      <w:marBottom w:val="0"/>
      <w:divBdr>
        <w:top w:val="none" w:sz="0" w:space="0" w:color="auto"/>
        <w:left w:val="none" w:sz="0" w:space="0" w:color="auto"/>
        <w:bottom w:val="none" w:sz="0" w:space="0" w:color="auto"/>
        <w:right w:val="none" w:sz="0" w:space="0" w:color="auto"/>
      </w:divBdr>
    </w:div>
    <w:div w:id="1995254732">
      <w:bodyDiv w:val="1"/>
      <w:marLeft w:val="0"/>
      <w:marRight w:val="0"/>
      <w:marTop w:val="0"/>
      <w:marBottom w:val="0"/>
      <w:divBdr>
        <w:top w:val="none" w:sz="0" w:space="0" w:color="auto"/>
        <w:left w:val="none" w:sz="0" w:space="0" w:color="auto"/>
        <w:bottom w:val="none" w:sz="0" w:space="0" w:color="auto"/>
        <w:right w:val="none" w:sz="0" w:space="0" w:color="auto"/>
      </w:divBdr>
    </w:div>
    <w:div w:id="207882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mtorobe@eafit.edu.co" TargetMode="External"/><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E49FD-4E12-4863-AB35-CA9D8915C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2</Pages>
  <Words>284</Words>
  <Characters>1565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ED2 Laboratorio 1 - Implementación de Grafos</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ED2 Laboratorio 1 - Implementación de Grafos</dc:title>
  <dc:subject/>
  <dc:creator>Luisa Fernanda Alzate Sanchez</dc:creator>
  <cp:keywords/>
  <dc:description/>
  <cp:lastModifiedBy>David Jose Cardona Nieves</cp:lastModifiedBy>
  <cp:revision>281</cp:revision>
  <cp:lastPrinted>2019-01-22T00:16:00Z</cp:lastPrinted>
  <dcterms:created xsi:type="dcterms:W3CDTF">2019-01-17T22:16:00Z</dcterms:created>
  <dcterms:modified xsi:type="dcterms:W3CDTF">2021-03-05T14:25:00Z</dcterms:modified>
</cp:coreProperties>
</file>